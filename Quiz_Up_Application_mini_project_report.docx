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7B37" w14:textId="77777777" w:rsidR="00835E5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533EBD6" w14:textId="77777777" w:rsidR="00835E5F"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7E4A1CB" wp14:editId="091FA58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3EB3826" w14:textId="4503C07F" w:rsidR="00835E5F" w:rsidRDefault="00E9082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QuizUp – A Quiz Application</w:t>
      </w:r>
    </w:p>
    <w:p w14:paraId="01D5E79E" w14:textId="77777777" w:rsidR="00835E5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E1D7858" wp14:editId="6B9E951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6235BC3" w14:textId="77777777" w:rsidR="00835E5F"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58406A3" w14:textId="77777777" w:rsidR="00835E5F" w:rsidRDefault="00835E5F">
      <w:pPr>
        <w:spacing w:line="199" w:lineRule="auto"/>
        <w:rPr>
          <w:rFonts w:ascii="Times New Roman" w:eastAsia="Times New Roman" w:hAnsi="Times New Roman" w:cs="Times New Roman"/>
          <w:sz w:val="24"/>
          <w:szCs w:val="24"/>
        </w:rPr>
      </w:pPr>
    </w:p>
    <w:p w14:paraId="04FF4791" w14:textId="77777777" w:rsidR="00835E5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0693E49" w14:textId="77777777" w:rsidR="00835E5F" w:rsidRDefault="00835E5F">
      <w:pPr>
        <w:spacing w:line="139" w:lineRule="auto"/>
        <w:jc w:val="center"/>
        <w:rPr>
          <w:rFonts w:ascii="Bookman Old Style" w:eastAsia="Bookman Old Style" w:hAnsi="Bookman Old Style" w:cs="Bookman Old Style"/>
          <w:sz w:val="24"/>
          <w:szCs w:val="24"/>
        </w:rPr>
      </w:pPr>
    </w:p>
    <w:p w14:paraId="708745FA" w14:textId="77777777" w:rsidR="00835E5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0948D0C" w14:textId="77777777" w:rsidR="00835E5F" w:rsidRDefault="00835E5F">
      <w:pPr>
        <w:spacing w:line="137" w:lineRule="auto"/>
        <w:jc w:val="center"/>
        <w:rPr>
          <w:rFonts w:ascii="Bookman Old Style" w:eastAsia="Bookman Old Style" w:hAnsi="Bookman Old Style" w:cs="Bookman Old Style"/>
          <w:sz w:val="24"/>
          <w:szCs w:val="24"/>
        </w:rPr>
      </w:pPr>
    </w:p>
    <w:p w14:paraId="2DF3B757" w14:textId="77777777" w:rsidR="00835E5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9CD3DFF" w14:textId="77777777" w:rsidR="00835E5F" w:rsidRDefault="00835E5F">
      <w:pPr>
        <w:jc w:val="center"/>
        <w:rPr>
          <w:rFonts w:ascii="Bookman Old Style" w:eastAsia="Bookman Old Style" w:hAnsi="Bookman Old Style" w:cs="Bookman Old Style"/>
          <w:b/>
          <w:color w:val="FF0000"/>
          <w:sz w:val="24"/>
          <w:szCs w:val="24"/>
        </w:rPr>
      </w:pPr>
    </w:p>
    <w:p w14:paraId="51D06515" w14:textId="77777777" w:rsidR="00835E5F" w:rsidRDefault="00835E5F">
      <w:pPr>
        <w:jc w:val="center"/>
        <w:rPr>
          <w:rFonts w:ascii="Bookman Old Style" w:eastAsia="Bookman Old Style" w:hAnsi="Bookman Old Style" w:cs="Bookman Old Style"/>
          <w:b/>
          <w:sz w:val="24"/>
          <w:szCs w:val="24"/>
        </w:rPr>
      </w:pPr>
    </w:p>
    <w:p w14:paraId="42C2C3CD" w14:textId="77777777" w:rsidR="00835E5F"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4DE5BE6" w14:textId="77777777" w:rsidR="00835E5F" w:rsidRDefault="00835E5F">
      <w:pPr>
        <w:spacing w:line="137" w:lineRule="auto"/>
        <w:rPr>
          <w:rFonts w:ascii="Bookman Old Style" w:eastAsia="Bookman Old Style" w:hAnsi="Bookman Old Style" w:cs="Bookman Old Style"/>
          <w:sz w:val="24"/>
          <w:szCs w:val="24"/>
        </w:rPr>
      </w:pPr>
    </w:p>
    <w:p w14:paraId="21786AE3" w14:textId="69003001" w:rsidR="00835E5F" w:rsidRDefault="00E9082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Shivang Mahendra </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University Roll No. 2019103 </w:t>
      </w:r>
    </w:p>
    <w:p w14:paraId="23A94242" w14:textId="77777777" w:rsidR="00835E5F" w:rsidRDefault="00835E5F">
      <w:pPr>
        <w:jc w:val="center"/>
        <w:rPr>
          <w:rFonts w:ascii="Bookman Old Style" w:eastAsia="Bookman Old Style" w:hAnsi="Bookman Old Style" w:cs="Bookman Old Style"/>
          <w:b/>
          <w:sz w:val="24"/>
          <w:szCs w:val="24"/>
        </w:rPr>
      </w:pPr>
    </w:p>
    <w:p w14:paraId="2F5FB5DE" w14:textId="77777777" w:rsidR="00835E5F" w:rsidRDefault="00835E5F">
      <w:pPr>
        <w:jc w:val="center"/>
        <w:rPr>
          <w:rFonts w:ascii="Bookman Old Style" w:eastAsia="Bookman Old Style" w:hAnsi="Bookman Old Style" w:cs="Bookman Old Style"/>
          <w:b/>
          <w:sz w:val="24"/>
          <w:szCs w:val="24"/>
        </w:rPr>
      </w:pPr>
    </w:p>
    <w:p w14:paraId="05D0E1F7" w14:textId="77777777" w:rsidR="00835E5F" w:rsidRDefault="00835E5F">
      <w:pPr>
        <w:jc w:val="center"/>
        <w:rPr>
          <w:rFonts w:ascii="Bookman Old Style" w:eastAsia="Bookman Old Style" w:hAnsi="Bookman Old Style" w:cs="Bookman Old Style"/>
          <w:b/>
          <w:sz w:val="24"/>
          <w:szCs w:val="24"/>
        </w:rPr>
      </w:pPr>
    </w:p>
    <w:p w14:paraId="39796BD1" w14:textId="77777777" w:rsidR="00835E5F" w:rsidRDefault="00835E5F">
      <w:pPr>
        <w:jc w:val="center"/>
        <w:rPr>
          <w:rFonts w:ascii="Times New Roman" w:eastAsia="Times New Roman" w:hAnsi="Times New Roman" w:cs="Times New Roman"/>
          <w:b/>
          <w:i/>
          <w:sz w:val="24"/>
          <w:szCs w:val="24"/>
        </w:rPr>
      </w:pPr>
    </w:p>
    <w:p w14:paraId="0229F56A" w14:textId="77777777" w:rsidR="00835E5F"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B897BC" w14:textId="77777777" w:rsidR="00835E5F" w:rsidRDefault="00835E5F">
      <w:pPr>
        <w:spacing w:line="34" w:lineRule="auto"/>
        <w:jc w:val="center"/>
        <w:rPr>
          <w:rFonts w:ascii="Times New Roman" w:eastAsia="Times New Roman" w:hAnsi="Times New Roman" w:cs="Times New Roman"/>
          <w:sz w:val="24"/>
          <w:szCs w:val="24"/>
        </w:rPr>
      </w:pPr>
    </w:p>
    <w:p w14:paraId="2AA1D1EE" w14:textId="39023509" w:rsidR="00835E5F" w:rsidRDefault="00E908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 </w:t>
      </w:r>
      <w:proofErr w:type="spellStart"/>
      <w:r>
        <w:rPr>
          <w:rFonts w:ascii="Times New Roman" w:eastAsia="Times New Roman" w:hAnsi="Times New Roman" w:cs="Times New Roman"/>
          <w:b/>
          <w:sz w:val="28"/>
          <w:szCs w:val="28"/>
        </w:rPr>
        <w:t>Tanusha</w:t>
      </w:r>
      <w:proofErr w:type="spellEnd"/>
      <w:r>
        <w:rPr>
          <w:rFonts w:ascii="Times New Roman" w:eastAsia="Times New Roman" w:hAnsi="Times New Roman" w:cs="Times New Roman"/>
          <w:b/>
          <w:sz w:val="28"/>
          <w:szCs w:val="28"/>
        </w:rPr>
        <w:t xml:space="preserve"> Mittal</w:t>
      </w:r>
    </w:p>
    <w:p w14:paraId="1CFF5EA5" w14:textId="1537F21F" w:rsidR="00835E5F" w:rsidRDefault="00E908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BDEA8DA" w14:textId="77777777" w:rsidR="00835E5F" w:rsidRDefault="00835E5F">
      <w:pPr>
        <w:jc w:val="center"/>
        <w:rPr>
          <w:rFonts w:ascii="Times New Roman" w:eastAsia="Times New Roman" w:hAnsi="Times New Roman" w:cs="Times New Roman"/>
          <w:b/>
          <w:sz w:val="24"/>
          <w:szCs w:val="24"/>
        </w:rPr>
      </w:pPr>
    </w:p>
    <w:p w14:paraId="78005C8D" w14:textId="77777777" w:rsidR="00835E5F" w:rsidRDefault="00835E5F">
      <w:pPr>
        <w:jc w:val="center"/>
        <w:rPr>
          <w:rFonts w:ascii="Times New Roman" w:eastAsia="Times New Roman" w:hAnsi="Times New Roman" w:cs="Times New Roman"/>
          <w:b/>
          <w:sz w:val="24"/>
          <w:szCs w:val="24"/>
        </w:rPr>
      </w:pPr>
    </w:p>
    <w:p w14:paraId="40EB979E" w14:textId="77777777" w:rsidR="00835E5F" w:rsidRDefault="00835E5F">
      <w:pPr>
        <w:jc w:val="center"/>
        <w:rPr>
          <w:rFonts w:ascii="Times New Roman" w:eastAsia="Times New Roman" w:hAnsi="Times New Roman" w:cs="Times New Roman"/>
          <w:b/>
          <w:sz w:val="24"/>
          <w:szCs w:val="24"/>
        </w:rPr>
      </w:pPr>
    </w:p>
    <w:p w14:paraId="29244EC2" w14:textId="77777777" w:rsidR="00835E5F" w:rsidRDefault="00000000">
      <w:pPr>
        <w:jc w:val="center"/>
        <w:rPr>
          <w:rFonts w:ascii="Times New Roman" w:eastAsia="Times New Roman" w:hAnsi="Times New Roman" w:cs="Times New Roman"/>
          <w:b/>
          <w:sz w:val="24"/>
          <w:szCs w:val="24"/>
        </w:rPr>
      </w:pPr>
      <w:r>
        <w:rPr>
          <w:noProof/>
        </w:rPr>
        <w:drawing>
          <wp:inline distT="0" distB="0" distL="0" distR="0" wp14:anchorId="3DC9A9DB" wp14:editId="7C8619FC">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70EE3174" w14:textId="77777777" w:rsidR="00835E5F" w:rsidRDefault="00835E5F">
      <w:pPr>
        <w:jc w:val="center"/>
        <w:rPr>
          <w:rFonts w:ascii="Times New Roman" w:eastAsia="Times New Roman" w:hAnsi="Times New Roman" w:cs="Times New Roman"/>
          <w:b/>
          <w:sz w:val="24"/>
          <w:szCs w:val="24"/>
        </w:rPr>
      </w:pPr>
    </w:p>
    <w:p w14:paraId="7CEC2C31" w14:textId="77777777" w:rsidR="00835E5F" w:rsidRDefault="00835E5F">
      <w:pPr>
        <w:jc w:val="center"/>
        <w:rPr>
          <w:rFonts w:ascii="Times New Roman" w:eastAsia="Times New Roman" w:hAnsi="Times New Roman" w:cs="Times New Roman"/>
          <w:b/>
          <w:sz w:val="24"/>
          <w:szCs w:val="24"/>
        </w:rPr>
      </w:pPr>
    </w:p>
    <w:p w14:paraId="0B685A27" w14:textId="77777777" w:rsidR="00835E5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D573181" w14:textId="77777777" w:rsidR="00835E5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5130990" w14:textId="77777777" w:rsidR="00835E5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662C223" w14:textId="77777777" w:rsidR="00835E5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5BE96FA" w14:textId="77777777" w:rsidR="00835E5F" w:rsidRDefault="00835E5F">
      <w:pPr>
        <w:jc w:val="center"/>
        <w:rPr>
          <w:rFonts w:ascii="Bookman Old Style" w:eastAsia="Bookman Old Style" w:hAnsi="Bookman Old Style" w:cs="Bookman Old Style"/>
          <w:b/>
          <w:sz w:val="32"/>
          <w:szCs w:val="32"/>
        </w:rPr>
      </w:pPr>
    </w:p>
    <w:p w14:paraId="1BB2BBA1" w14:textId="77777777" w:rsidR="00835E5F" w:rsidRDefault="00835E5F">
      <w:pPr>
        <w:jc w:val="center"/>
        <w:rPr>
          <w:rFonts w:ascii="Bookman Old Style" w:eastAsia="Bookman Old Style" w:hAnsi="Bookman Old Style" w:cs="Bookman Old Style"/>
          <w:b/>
          <w:sz w:val="32"/>
          <w:szCs w:val="32"/>
        </w:rPr>
      </w:pPr>
    </w:p>
    <w:p w14:paraId="32D4DBEB" w14:textId="77777777" w:rsidR="00835E5F" w:rsidRDefault="00835E5F">
      <w:pPr>
        <w:jc w:val="center"/>
        <w:rPr>
          <w:rFonts w:ascii="Bookman Old Style" w:eastAsia="Bookman Old Style" w:hAnsi="Bookman Old Style" w:cs="Bookman Old Style"/>
          <w:b/>
          <w:sz w:val="32"/>
          <w:szCs w:val="32"/>
        </w:rPr>
      </w:pPr>
    </w:p>
    <w:p w14:paraId="2B058457" w14:textId="77777777" w:rsidR="00835E5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F9FDA2C" wp14:editId="7281AD1D">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403B5DA" w14:textId="77777777" w:rsidR="00835E5F" w:rsidRDefault="00835E5F">
                            <w:pPr>
                              <w:textDirection w:val="btLr"/>
                            </w:pPr>
                          </w:p>
                        </w:txbxContent>
                      </wps:txbx>
                      <wps:bodyPr spcFirstLastPara="1" wrap="square" lIns="91425" tIns="91425" rIns="91425" bIns="91425" anchor="ctr" anchorCtr="0">
                        <a:noAutofit/>
                      </wps:bodyPr>
                    </wps:wsp>
                  </a:graphicData>
                </a:graphic>
              </wp:inline>
            </w:drawing>
          </mc:Choice>
          <mc:Fallback>
            <w:pict>
              <v:rect w14:anchorId="3F9FDA2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403B5DA" w14:textId="77777777" w:rsidR="00835E5F" w:rsidRDefault="00835E5F">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3DB1749" wp14:editId="37193F22">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DB2B967" w14:textId="77777777" w:rsidR="00835E5F"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C7F55F3" w14:textId="77777777" w:rsidR="00835E5F"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C110139" w14:textId="77777777" w:rsidR="00835E5F" w:rsidRDefault="00835E5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368DF85" w14:textId="77777777" w:rsidR="00835E5F" w:rsidRDefault="00835E5F">
      <w:pPr>
        <w:pBdr>
          <w:top w:val="nil"/>
          <w:left w:val="nil"/>
          <w:bottom w:val="nil"/>
          <w:right w:val="nil"/>
          <w:between w:val="nil"/>
        </w:pBdr>
        <w:jc w:val="both"/>
        <w:rPr>
          <w:rFonts w:ascii="Times New Roman" w:eastAsia="Times New Roman" w:hAnsi="Times New Roman" w:cs="Times New Roman"/>
          <w:color w:val="000000"/>
          <w:sz w:val="24"/>
          <w:szCs w:val="24"/>
        </w:rPr>
      </w:pPr>
    </w:p>
    <w:p w14:paraId="3953B5CD" w14:textId="638EB188" w:rsidR="00835E5F"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E9082C">
        <w:rPr>
          <w:rFonts w:ascii="Times New Roman" w:eastAsia="Times New Roman" w:hAnsi="Times New Roman" w:cs="Times New Roman"/>
          <w:b/>
          <w:sz w:val="24"/>
          <w:szCs w:val="24"/>
        </w:rPr>
        <w:t>QuizUp – A Quiz Application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E9082C">
        <w:rPr>
          <w:rFonts w:ascii="Times New Roman" w:eastAsia="Times New Roman" w:hAnsi="Times New Roman" w:cs="Times New Roman"/>
          <w:b/>
          <w:sz w:val="24"/>
          <w:szCs w:val="24"/>
        </w:rPr>
        <w:t xml:space="preserve">Ms. </w:t>
      </w:r>
      <w:proofErr w:type="spellStart"/>
      <w:r w:rsidR="00E9082C">
        <w:rPr>
          <w:rFonts w:ascii="Times New Roman" w:eastAsia="Times New Roman" w:hAnsi="Times New Roman" w:cs="Times New Roman"/>
          <w:b/>
          <w:sz w:val="24"/>
          <w:szCs w:val="24"/>
        </w:rPr>
        <w:t>Tanusha</w:t>
      </w:r>
      <w:proofErr w:type="spellEnd"/>
      <w:r w:rsidR="00E9082C">
        <w:rPr>
          <w:rFonts w:ascii="Times New Roman" w:eastAsia="Times New Roman" w:hAnsi="Times New Roman" w:cs="Times New Roman"/>
          <w:b/>
          <w:sz w:val="24"/>
          <w:szCs w:val="24"/>
        </w:rPr>
        <w:t xml:space="preserve"> Mittal</w:t>
      </w:r>
      <w:r>
        <w:rPr>
          <w:rFonts w:ascii="Times New Roman" w:eastAsia="Times New Roman" w:hAnsi="Times New Roman" w:cs="Times New Roman"/>
          <w:b/>
          <w:sz w:val="24"/>
          <w:szCs w:val="24"/>
        </w:rPr>
        <w:t xml:space="preserve">, </w:t>
      </w:r>
      <w:r w:rsidR="00E9082C">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5B72540F" w14:textId="77777777" w:rsidR="00835E5F" w:rsidRDefault="00835E5F">
      <w:pPr>
        <w:spacing w:line="360" w:lineRule="auto"/>
        <w:jc w:val="both"/>
        <w:rPr>
          <w:rFonts w:ascii="Times New Roman" w:eastAsia="Times New Roman" w:hAnsi="Times New Roman" w:cs="Times New Roman"/>
          <w:sz w:val="24"/>
          <w:szCs w:val="24"/>
        </w:rPr>
      </w:pPr>
    </w:p>
    <w:p w14:paraId="4C0FB471" w14:textId="77777777" w:rsidR="00835E5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8A2999" w14:textId="77777777" w:rsidR="00835E5F" w:rsidRDefault="00835E5F">
      <w:pPr>
        <w:spacing w:line="360" w:lineRule="auto"/>
        <w:ind w:left="720" w:firstLine="720"/>
        <w:jc w:val="both"/>
        <w:rPr>
          <w:rFonts w:ascii="Times New Roman" w:eastAsia="Times New Roman" w:hAnsi="Times New Roman" w:cs="Times New Roman"/>
          <w:sz w:val="24"/>
          <w:szCs w:val="24"/>
        </w:rPr>
      </w:pPr>
    </w:p>
    <w:p w14:paraId="7C6A7E30" w14:textId="10CC1FEB" w:rsidR="00835E5F" w:rsidRDefault="00E9082C">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Shivang Mahendra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DC47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- 2019103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77ECB4" w14:textId="77777777" w:rsidR="00835E5F" w:rsidRDefault="00835E5F">
      <w:pPr>
        <w:spacing w:line="360" w:lineRule="auto"/>
        <w:jc w:val="both"/>
        <w:rPr>
          <w:rFonts w:ascii="Bookman Old Style" w:eastAsia="Bookman Old Style" w:hAnsi="Bookman Old Style" w:cs="Bookman Old Style"/>
          <w:sz w:val="24"/>
          <w:szCs w:val="24"/>
        </w:rPr>
      </w:pPr>
    </w:p>
    <w:p w14:paraId="3FC07335"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55108C79"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76E9DE16"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04F9F3EC"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040F5704"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5B89E35B"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53E40F05"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6F212168"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650B96E1" w14:textId="77777777" w:rsidR="00835E5F" w:rsidRDefault="00835E5F">
      <w:pPr>
        <w:pBdr>
          <w:bottom w:val="single" w:sz="12" w:space="1" w:color="000000"/>
        </w:pBdr>
        <w:spacing w:line="480" w:lineRule="auto"/>
        <w:jc w:val="center"/>
        <w:rPr>
          <w:rFonts w:ascii="Times New Roman" w:eastAsia="Times New Roman" w:hAnsi="Times New Roman" w:cs="Times New Roman"/>
          <w:b/>
          <w:sz w:val="36"/>
          <w:szCs w:val="36"/>
        </w:rPr>
      </w:pPr>
    </w:p>
    <w:p w14:paraId="08A81893" w14:textId="77777777" w:rsidR="00835E5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3C362EB" w14:textId="77777777" w:rsidR="00835E5F" w:rsidRDefault="00835E5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835E5F" w14:paraId="66EA6DCB" w14:textId="77777777">
        <w:trPr>
          <w:trHeight w:val="449"/>
          <w:jc w:val="center"/>
        </w:trPr>
        <w:tc>
          <w:tcPr>
            <w:tcW w:w="1634" w:type="dxa"/>
          </w:tcPr>
          <w:p w14:paraId="69B6AEF4" w14:textId="77777777" w:rsidR="00835E5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062C1D3" w14:textId="77777777" w:rsidR="00835E5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7B286CF" w14:textId="77777777" w:rsidR="00835E5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35E5F" w14:paraId="4ED1A8FD" w14:textId="77777777">
        <w:trPr>
          <w:trHeight w:val="433"/>
          <w:jc w:val="center"/>
        </w:trPr>
        <w:tc>
          <w:tcPr>
            <w:tcW w:w="1634" w:type="dxa"/>
          </w:tcPr>
          <w:p w14:paraId="4A82E03C" w14:textId="77777777" w:rsidR="00835E5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9E12F52"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EE1283D" w14:textId="6C176220" w:rsidR="00835E5F" w:rsidRPr="00E9082C" w:rsidRDefault="00E9082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7A3E62">
              <w:rPr>
                <w:rFonts w:ascii="Times New Roman" w:eastAsia="Times New Roman" w:hAnsi="Times New Roman" w:cs="Times New Roman"/>
                <w:bCs/>
                <w:sz w:val="24"/>
                <w:szCs w:val="24"/>
              </w:rPr>
              <w:t>-3</w:t>
            </w:r>
          </w:p>
        </w:tc>
      </w:tr>
      <w:tr w:rsidR="00835E5F" w14:paraId="244E366D" w14:textId="77777777">
        <w:trPr>
          <w:trHeight w:val="433"/>
          <w:jc w:val="center"/>
        </w:trPr>
        <w:tc>
          <w:tcPr>
            <w:tcW w:w="1634" w:type="dxa"/>
          </w:tcPr>
          <w:p w14:paraId="5C4CE36D" w14:textId="77777777" w:rsidR="00835E5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CBDAD8F"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3B7FC12" w14:textId="1CE91DBC" w:rsidR="00835E5F" w:rsidRDefault="007A3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835E5F" w14:paraId="667697DB" w14:textId="77777777">
        <w:trPr>
          <w:trHeight w:val="433"/>
          <w:jc w:val="center"/>
        </w:trPr>
        <w:tc>
          <w:tcPr>
            <w:tcW w:w="1634" w:type="dxa"/>
          </w:tcPr>
          <w:p w14:paraId="678ABF0C" w14:textId="77777777" w:rsidR="00835E5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50D02C30"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D3C1ECD" w14:textId="1DC3D8C3" w:rsidR="00835E5F" w:rsidRDefault="007A3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7-10</w:t>
            </w:r>
          </w:p>
        </w:tc>
      </w:tr>
      <w:tr w:rsidR="00835E5F" w14:paraId="09FCA62D" w14:textId="77777777">
        <w:trPr>
          <w:trHeight w:val="449"/>
          <w:jc w:val="center"/>
        </w:trPr>
        <w:tc>
          <w:tcPr>
            <w:tcW w:w="1634" w:type="dxa"/>
          </w:tcPr>
          <w:p w14:paraId="6EAC9049" w14:textId="77777777" w:rsidR="00835E5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D2837A7"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AEBFAAE" w14:textId="13D178E4" w:rsidR="00835E5F" w:rsidRDefault="007A3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11-13</w:t>
            </w:r>
          </w:p>
        </w:tc>
      </w:tr>
      <w:tr w:rsidR="00835E5F" w14:paraId="001334CF" w14:textId="77777777">
        <w:trPr>
          <w:trHeight w:val="449"/>
          <w:jc w:val="center"/>
        </w:trPr>
        <w:tc>
          <w:tcPr>
            <w:tcW w:w="1634" w:type="dxa"/>
          </w:tcPr>
          <w:p w14:paraId="3C7FD255" w14:textId="77777777" w:rsidR="00835E5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EB4D362"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A1E1B89" w14:textId="30587B06" w:rsidR="00835E5F" w:rsidRDefault="007A3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835E5F" w14:paraId="5F4AE721" w14:textId="77777777">
        <w:trPr>
          <w:trHeight w:val="433"/>
          <w:jc w:val="center"/>
        </w:trPr>
        <w:tc>
          <w:tcPr>
            <w:tcW w:w="1634" w:type="dxa"/>
          </w:tcPr>
          <w:p w14:paraId="7BDD9B19" w14:textId="77777777" w:rsidR="00835E5F" w:rsidRDefault="00835E5F">
            <w:pPr>
              <w:jc w:val="center"/>
              <w:rPr>
                <w:rFonts w:ascii="Times New Roman" w:eastAsia="Times New Roman" w:hAnsi="Times New Roman" w:cs="Times New Roman"/>
                <w:sz w:val="24"/>
                <w:szCs w:val="24"/>
              </w:rPr>
            </w:pPr>
          </w:p>
        </w:tc>
        <w:tc>
          <w:tcPr>
            <w:tcW w:w="4449" w:type="dxa"/>
          </w:tcPr>
          <w:p w14:paraId="7F940D3C" w14:textId="77777777" w:rsidR="00835E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DCCA7B6" w14:textId="029B151E" w:rsidR="00835E5F" w:rsidRDefault="007A3E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14:paraId="5791BA1F" w14:textId="77777777" w:rsidR="00835E5F" w:rsidRDefault="00835E5F">
      <w:pPr>
        <w:jc w:val="center"/>
        <w:rPr>
          <w:b/>
        </w:rPr>
      </w:pPr>
    </w:p>
    <w:p w14:paraId="0C9E2F00" w14:textId="77777777" w:rsidR="00835E5F" w:rsidRDefault="00835E5F">
      <w:pPr>
        <w:spacing w:line="480" w:lineRule="auto"/>
        <w:jc w:val="center"/>
        <w:rPr>
          <w:rFonts w:ascii="Bookman Old Style" w:eastAsia="Bookman Old Style" w:hAnsi="Bookman Old Style" w:cs="Bookman Old Style"/>
          <w:sz w:val="32"/>
          <w:szCs w:val="32"/>
        </w:rPr>
      </w:pPr>
    </w:p>
    <w:p w14:paraId="2B7DD085" w14:textId="77777777" w:rsidR="00835E5F" w:rsidRDefault="00835E5F">
      <w:pPr>
        <w:spacing w:line="480" w:lineRule="auto"/>
        <w:jc w:val="center"/>
        <w:rPr>
          <w:rFonts w:ascii="Bookman Old Style" w:eastAsia="Bookman Old Style" w:hAnsi="Bookman Old Style" w:cs="Bookman Old Style"/>
          <w:sz w:val="32"/>
          <w:szCs w:val="32"/>
        </w:rPr>
      </w:pPr>
    </w:p>
    <w:p w14:paraId="14B536AA" w14:textId="77777777" w:rsidR="00835E5F" w:rsidRDefault="00835E5F">
      <w:pPr>
        <w:spacing w:line="480" w:lineRule="auto"/>
        <w:jc w:val="center"/>
        <w:rPr>
          <w:rFonts w:ascii="Bookman Old Style" w:eastAsia="Bookman Old Style" w:hAnsi="Bookman Old Style" w:cs="Bookman Old Style"/>
          <w:sz w:val="32"/>
          <w:szCs w:val="32"/>
        </w:rPr>
      </w:pPr>
    </w:p>
    <w:p w14:paraId="06FEE204" w14:textId="77777777" w:rsidR="00835E5F" w:rsidRDefault="00835E5F">
      <w:pPr>
        <w:spacing w:line="480" w:lineRule="auto"/>
        <w:jc w:val="center"/>
        <w:rPr>
          <w:rFonts w:ascii="Bookman Old Style" w:eastAsia="Bookman Old Style" w:hAnsi="Bookman Old Style" w:cs="Bookman Old Style"/>
          <w:sz w:val="32"/>
          <w:szCs w:val="32"/>
        </w:rPr>
      </w:pPr>
    </w:p>
    <w:p w14:paraId="7B316726" w14:textId="77777777" w:rsidR="00835E5F" w:rsidRDefault="00835E5F">
      <w:pPr>
        <w:spacing w:line="480" w:lineRule="auto"/>
        <w:jc w:val="center"/>
        <w:rPr>
          <w:rFonts w:ascii="Bookman Old Style" w:eastAsia="Bookman Old Style" w:hAnsi="Bookman Old Style" w:cs="Bookman Old Style"/>
          <w:sz w:val="32"/>
          <w:szCs w:val="32"/>
        </w:rPr>
      </w:pPr>
    </w:p>
    <w:p w14:paraId="314F29BF" w14:textId="77777777" w:rsidR="00835E5F" w:rsidRDefault="00835E5F">
      <w:pPr>
        <w:spacing w:line="480" w:lineRule="auto"/>
        <w:jc w:val="center"/>
        <w:rPr>
          <w:rFonts w:ascii="Bookman Old Style" w:eastAsia="Bookman Old Style" w:hAnsi="Bookman Old Style" w:cs="Bookman Old Style"/>
          <w:sz w:val="32"/>
          <w:szCs w:val="32"/>
        </w:rPr>
      </w:pPr>
    </w:p>
    <w:p w14:paraId="4501517D" w14:textId="77777777" w:rsidR="00835E5F" w:rsidRDefault="00835E5F">
      <w:pPr>
        <w:spacing w:line="480" w:lineRule="auto"/>
        <w:jc w:val="center"/>
        <w:rPr>
          <w:rFonts w:ascii="Bookman Old Style" w:eastAsia="Bookman Old Style" w:hAnsi="Bookman Old Style" w:cs="Bookman Old Style"/>
          <w:sz w:val="32"/>
          <w:szCs w:val="32"/>
        </w:rPr>
      </w:pPr>
    </w:p>
    <w:p w14:paraId="5E9FFEBA" w14:textId="77777777" w:rsidR="00835E5F" w:rsidRDefault="00835E5F">
      <w:pPr>
        <w:spacing w:line="480" w:lineRule="auto"/>
        <w:jc w:val="center"/>
        <w:rPr>
          <w:rFonts w:ascii="Bookman Old Style" w:eastAsia="Bookman Old Style" w:hAnsi="Bookman Old Style" w:cs="Bookman Old Style"/>
          <w:sz w:val="32"/>
          <w:szCs w:val="32"/>
        </w:rPr>
      </w:pPr>
    </w:p>
    <w:p w14:paraId="3AFC0900" w14:textId="77777777" w:rsidR="00835E5F" w:rsidRDefault="00835E5F">
      <w:pPr>
        <w:spacing w:line="480" w:lineRule="auto"/>
        <w:jc w:val="center"/>
        <w:rPr>
          <w:rFonts w:ascii="Bookman Old Style" w:eastAsia="Bookman Old Style" w:hAnsi="Bookman Old Style" w:cs="Bookman Old Style"/>
          <w:sz w:val="32"/>
          <w:szCs w:val="32"/>
        </w:rPr>
      </w:pPr>
    </w:p>
    <w:p w14:paraId="71F22043" w14:textId="77777777" w:rsidR="00835E5F" w:rsidRDefault="00835E5F">
      <w:pPr>
        <w:spacing w:line="480" w:lineRule="auto"/>
        <w:jc w:val="center"/>
        <w:rPr>
          <w:rFonts w:ascii="Bookman Old Style" w:eastAsia="Bookman Old Style" w:hAnsi="Bookman Old Style" w:cs="Bookman Old Style"/>
          <w:sz w:val="32"/>
          <w:szCs w:val="32"/>
        </w:rPr>
      </w:pPr>
    </w:p>
    <w:p w14:paraId="70CC8D51" w14:textId="77777777" w:rsidR="00835E5F" w:rsidRDefault="00835E5F">
      <w:pPr>
        <w:spacing w:line="480" w:lineRule="auto"/>
        <w:jc w:val="center"/>
        <w:rPr>
          <w:rFonts w:ascii="Bookman Old Style" w:eastAsia="Bookman Old Style" w:hAnsi="Bookman Old Style" w:cs="Bookman Old Style"/>
          <w:sz w:val="32"/>
          <w:szCs w:val="32"/>
        </w:rPr>
        <w:sectPr w:rsidR="00835E5F">
          <w:footerReference w:type="default" r:id="rId11"/>
          <w:pgSz w:w="11906" w:h="16838"/>
          <w:pgMar w:top="1440" w:right="1440" w:bottom="1440" w:left="1440" w:header="720" w:footer="720" w:gutter="0"/>
          <w:pgNumType w:start="1"/>
          <w:cols w:space="720"/>
        </w:sectPr>
      </w:pPr>
    </w:p>
    <w:p w14:paraId="72565AAD" w14:textId="77777777" w:rsidR="00835E5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776F750" w14:textId="1DDD8B67" w:rsidR="00835E5F" w:rsidRPr="00231B66" w:rsidRDefault="00000000" w:rsidP="00231B6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80B3CB6" w14:textId="42ABDE19" w:rsidR="00792DC5" w:rsidRPr="00792DC5" w:rsidRDefault="00231B66" w:rsidP="00792DC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43A1C0C9" w14:textId="77777777" w:rsidR="00792DC5" w:rsidRDefault="00792DC5" w:rsidP="00231B66">
      <w:pPr>
        <w:spacing w:before="120" w:line="360" w:lineRule="auto"/>
        <w:ind w:left="450"/>
        <w:rPr>
          <w:rFonts w:ascii="Times New Roman" w:eastAsia="Times New Roman" w:hAnsi="Times New Roman" w:cs="Times New Roman"/>
          <w:sz w:val="24"/>
          <w:szCs w:val="24"/>
        </w:rPr>
      </w:pPr>
    </w:p>
    <w:p w14:paraId="0CF2FA42" w14:textId="56743854" w:rsidR="00231B66" w:rsidRPr="00696AE7" w:rsidRDefault="00231B66" w:rsidP="00231B66">
      <w:pPr>
        <w:spacing w:before="120" w:line="360" w:lineRule="auto"/>
        <w:ind w:left="450"/>
        <w:rPr>
          <w:rFonts w:ascii="Times New Roman" w:eastAsia="Times New Roman" w:hAnsi="Times New Roman" w:cs="Times New Roman"/>
          <w:sz w:val="24"/>
          <w:szCs w:val="24"/>
        </w:rPr>
      </w:pPr>
      <w:r w:rsidRPr="00696AE7">
        <w:rPr>
          <w:rFonts w:ascii="Times New Roman" w:eastAsia="Times New Roman" w:hAnsi="Times New Roman" w:cs="Times New Roman"/>
          <w:sz w:val="24"/>
          <w:szCs w:val="24"/>
        </w:rPr>
        <w:t>This project is about Designing a Quiz Application where a user can give answers to given questions and get results and correct output.</w:t>
      </w:r>
    </w:p>
    <w:p w14:paraId="241209E7" w14:textId="42020F90" w:rsidR="00231B66" w:rsidRDefault="00231B66" w:rsidP="00231B66">
      <w:pPr>
        <w:spacing w:before="120" w:line="360" w:lineRule="auto"/>
        <w:ind w:left="450"/>
        <w:rPr>
          <w:rFonts w:ascii="Times New Roman" w:eastAsia="Times New Roman" w:hAnsi="Times New Roman" w:cs="Times New Roman"/>
          <w:sz w:val="24"/>
          <w:szCs w:val="24"/>
        </w:rPr>
      </w:pPr>
      <w:r w:rsidRPr="00696AE7">
        <w:rPr>
          <w:rFonts w:ascii="Times New Roman" w:eastAsia="Times New Roman" w:hAnsi="Times New Roman" w:cs="Times New Roman"/>
          <w:sz w:val="24"/>
          <w:szCs w:val="24"/>
        </w:rPr>
        <w:t>And also to understand concepts of Java and how to work on android studio and interact with database in an application.</w:t>
      </w:r>
    </w:p>
    <w:p w14:paraId="1F8E07CA" w14:textId="77777777" w:rsidR="00023D77" w:rsidRPr="00696AE7" w:rsidRDefault="00023D77" w:rsidP="00231B66">
      <w:pPr>
        <w:spacing w:before="120" w:line="360" w:lineRule="auto"/>
        <w:ind w:left="450"/>
        <w:rPr>
          <w:rFonts w:ascii="Times New Roman" w:eastAsia="Times New Roman" w:hAnsi="Times New Roman" w:cs="Times New Roman"/>
          <w:sz w:val="24"/>
          <w:szCs w:val="24"/>
        </w:rPr>
      </w:pPr>
    </w:p>
    <w:p w14:paraId="179AD433" w14:textId="77777777" w:rsidR="00033A46" w:rsidRDefault="00033A46" w:rsidP="00231B66">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QuizUp – A Quiz Application</w:t>
      </w:r>
    </w:p>
    <w:p w14:paraId="1A6710A5" w14:textId="77777777" w:rsidR="00843552" w:rsidRDefault="00843552" w:rsidP="00760202">
      <w:pPr>
        <w:spacing w:before="120" w:after="120" w:line="360" w:lineRule="auto"/>
        <w:ind w:left="450"/>
        <w:jc w:val="both"/>
        <w:rPr>
          <w:rFonts w:ascii="Times New Roman" w:eastAsia="Times New Roman" w:hAnsi="Times New Roman" w:cs="Times New Roman"/>
          <w:bCs/>
          <w:sz w:val="24"/>
          <w:szCs w:val="24"/>
        </w:rPr>
      </w:pPr>
    </w:p>
    <w:p w14:paraId="166D6CA8" w14:textId="12D80B31" w:rsidR="00C40EE7" w:rsidRDefault="00C40EE7" w:rsidP="004711F2">
      <w:pPr>
        <w:spacing w:before="120" w:after="120" w:line="360" w:lineRule="auto"/>
        <w:ind w:left="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QuizUp is a quiz application in which there are many quiz based on d</w:t>
      </w:r>
      <w:r w:rsidR="00183838">
        <w:rPr>
          <w:rFonts w:ascii="Times New Roman" w:eastAsia="Times New Roman" w:hAnsi="Times New Roman" w:cs="Times New Roman"/>
          <w:bCs/>
          <w:sz w:val="24"/>
          <w:szCs w:val="24"/>
        </w:rPr>
        <w:t>ifferent topics such as Sports, Current Affairs, Science, General Knowledge, etc. which are update date wise</w:t>
      </w:r>
      <w:r>
        <w:rPr>
          <w:rFonts w:ascii="Times New Roman" w:eastAsia="Times New Roman" w:hAnsi="Times New Roman" w:cs="Times New Roman"/>
          <w:bCs/>
          <w:sz w:val="24"/>
          <w:szCs w:val="24"/>
        </w:rPr>
        <w:t>. And users can login or sign up in the application using their email ids and can play/access all the quizzes. Users get points/credit score for each correct answer and at the end of the quiz, users can see correct answers for each question along with the total points they scored in the quiz.</w:t>
      </w:r>
      <w:r w:rsidR="004711F2">
        <w:rPr>
          <w:rFonts w:ascii="Times New Roman" w:eastAsia="Times New Roman" w:hAnsi="Times New Roman" w:cs="Times New Roman"/>
          <w:bCs/>
          <w:sz w:val="24"/>
          <w:szCs w:val="24"/>
        </w:rPr>
        <w:t xml:space="preserve"> For each correct answer users get +10 points and there is no negative marking. Each question is a multiple choice question having 4 options each and user is  supposed to select the correct answer from the given options. </w:t>
      </w:r>
      <w:r>
        <w:rPr>
          <w:rFonts w:ascii="Times New Roman" w:eastAsia="Times New Roman" w:hAnsi="Times New Roman" w:cs="Times New Roman"/>
          <w:bCs/>
          <w:sz w:val="24"/>
          <w:szCs w:val="24"/>
        </w:rPr>
        <w:t xml:space="preserve">It </w:t>
      </w:r>
      <w:r w:rsidR="00760202">
        <w:rPr>
          <w:rFonts w:ascii="Times New Roman" w:eastAsia="Times New Roman" w:hAnsi="Times New Roman" w:cs="Times New Roman"/>
          <w:bCs/>
          <w:sz w:val="24"/>
          <w:szCs w:val="24"/>
        </w:rPr>
        <w:t>contains different questions that are stored in the database and can be updated and also new quizzes can be added to the application</w:t>
      </w:r>
      <w:r w:rsidR="004711F2">
        <w:rPr>
          <w:rFonts w:ascii="Times New Roman" w:eastAsia="Times New Roman" w:hAnsi="Times New Roman" w:cs="Times New Roman"/>
          <w:bCs/>
          <w:sz w:val="24"/>
          <w:szCs w:val="24"/>
        </w:rPr>
        <w:t xml:space="preserve"> by adding it to the database</w:t>
      </w:r>
      <w:r w:rsidR="00760202">
        <w:rPr>
          <w:rFonts w:ascii="Times New Roman" w:eastAsia="Times New Roman" w:hAnsi="Times New Roman" w:cs="Times New Roman"/>
          <w:bCs/>
          <w:sz w:val="24"/>
          <w:szCs w:val="24"/>
        </w:rPr>
        <w:t xml:space="preserve">. </w:t>
      </w:r>
      <w:r w:rsidR="004711F2">
        <w:rPr>
          <w:rFonts w:ascii="Times New Roman" w:eastAsia="Times New Roman" w:hAnsi="Times New Roman" w:cs="Times New Roman"/>
          <w:bCs/>
          <w:sz w:val="24"/>
          <w:szCs w:val="24"/>
        </w:rPr>
        <w:t>This application tests the basic knowledge of the user and user can access his/her account from anywhere and any device using his email id and password.</w:t>
      </w:r>
    </w:p>
    <w:p w14:paraId="136391F8" w14:textId="0FBEA6F5" w:rsidR="00760202" w:rsidRDefault="00C31EB6" w:rsidP="00760202">
      <w:pPr>
        <w:spacing w:before="120" w:after="120" w:line="360" w:lineRule="auto"/>
        <w:ind w:left="450"/>
        <w:jc w:val="center"/>
        <w:rPr>
          <w:rFonts w:ascii="Times New Roman" w:eastAsia="Times New Roman" w:hAnsi="Times New Roman" w:cs="Times New Roman"/>
          <w:bCs/>
          <w:sz w:val="24"/>
          <w:szCs w:val="24"/>
        </w:rPr>
      </w:pPr>
      <w:r w:rsidRPr="00C31EB6">
        <w:rPr>
          <w:rFonts w:ascii="Times New Roman" w:eastAsia="Times New Roman" w:hAnsi="Times New Roman" w:cs="Times New Roman"/>
          <w:bCs/>
          <w:noProof/>
          <w:sz w:val="24"/>
          <w:szCs w:val="24"/>
        </w:rPr>
        <w:lastRenderedPageBreak/>
        <w:drawing>
          <wp:inline distT="0" distB="0" distL="0" distR="0" wp14:anchorId="2017B689" wp14:editId="5DBE6EFA">
            <wp:extent cx="2643816" cy="4930140"/>
            <wp:effectExtent l="0" t="0" r="4445" b="3810"/>
            <wp:docPr id="71297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76410" name=""/>
                    <pic:cNvPicPr/>
                  </pic:nvPicPr>
                  <pic:blipFill>
                    <a:blip r:embed="rId12"/>
                    <a:stretch>
                      <a:fillRect/>
                    </a:stretch>
                  </pic:blipFill>
                  <pic:spPr>
                    <a:xfrm>
                      <a:off x="0" y="0"/>
                      <a:ext cx="2654851" cy="4950718"/>
                    </a:xfrm>
                    <a:prstGeom prst="rect">
                      <a:avLst/>
                    </a:prstGeom>
                  </pic:spPr>
                </pic:pic>
              </a:graphicData>
            </a:graphic>
          </wp:inline>
        </w:drawing>
      </w:r>
    </w:p>
    <w:p w14:paraId="58EE89AF" w14:textId="31C100FC" w:rsidR="00760202" w:rsidRDefault="00760202" w:rsidP="00760202">
      <w:pPr>
        <w:spacing w:before="120" w:after="120" w:line="360" w:lineRule="auto"/>
        <w:ind w:left="45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1.1:  QuizUp – A Quiz Application</w:t>
      </w:r>
    </w:p>
    <w:p w14:paraId="5976250E" w14:textId="77777777" w:rsidR="004711F2" w:rsidRDefault="004711F2" w:rsidP="00760202">
      <w:pPr>
        <w:spacing w:before="120" w:after="120" w:line="360" w:lineRule="auto"/>
        <w:ind w:left="450"/>
        <w:jc w:val="center"/>
        <w:rPr>
          <w:rFonts w:ascii="Times New Roman" w:eastAsia="Times New Roman" w:hAnsi="Times New Roman" w:cs="Times New Roman"/>
          <w:b/>
          <w:sz w:val="20"/>
          <w:szCs w:val="20"/>
        </w:rPr>
      </w:pPr>
    </w:p>
    <w:p w14:paraId="21E3445E" w14:textId="77777777" w:rsidR="00792DC5" w:rsidRPr="00760202" w:rsidRDefault="00792DC5" w:rsidP="00760202">
      <w:pPr>
        <w:spacing w:before="120" w:after="120" w:line="360" w:lineRule="auto"/>
        <w:ind w:left="450"/>
        <w:jc w:val="center"/>
        <w:rPr>
          <w:rFonts w:ascii="Times New Roman" w:eastAsia="Times New Roman" w:hAnsi="Times New Roman" w:cs="Times New Roman"/>
          <w:b/>
          <w:sz w:val="20"/>
          <w:szCs w:val="20"/>
        </w:rPr>
      </w:pPr>
    </w:p>
    <w:p w14:paraId="28EC103F" w14:textId="4249A011" w:rsidR="00835E5F" w:rsidRDefault="00033A46" w:rsidP="00231B66">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4025A">
        <w:rPr>
          <w:rFonts w:ascii="Times New Roman" w:eastAsia="Times New Roman" w:hAnsi="Times New Roman" w:cs="Times New Roman"/>
          <w:b/>
          <w:sz w:val="28"/>
          <w:szCs w:val="28"/>
        </w:rPr>
        <w:t>Java and Android Studio</w:t>
      </w:r>
    </w:p>
    <w:p w14:paraId="0731FC93" w14:textId="77777777" w:rsidR="0064025A" w:rsidRDefault="0064025A" w:rsidP="0064025A">
      <w:pPr>
        <w:spacing w:before="120" w:after="120" w:line="360" w:lineRule="auto"/>
        <w:ind w:left="450"/>
        <w:jc w:val="both"/>
        <w:rPr>
          <w:rFonts w:ascii="Times New Roman" w:eastAsia="Times New Roman" w:hAnsi="Times New Roman" w:cs="Times New Roman"/>
          <w:bCs/>
          <w:sz w:val="24"/>
          <w:szCs w:val="24"/>
        </w:rPr>
      </w:pPr>
    </w:p>
    <w:p w14:paraId="6C3F4F1D" w14:textId="6EF576B9" w:rsidR="00797CF2" w:rsidRDefault="00797CF2" w:rsidP="0064025A">
      <w:pPr>
        <w:spacing w:before="120" w:after="120" w:line="360" w:lineRule="auto"/>
        <w:ind w:left="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Java is a simple programming language which was introduced in 1995 and is constantly being upgraded. It is currently owned by Oracle. It was developed by James Gosling. It is completely object-oriented, class-based programming language. Java code is platform independent as well as portable language i.e.it can run on all platforms and without any modifications.</w:t>
      </w:r>
    </w:p>
    <w:p w14:paraId="6B188009" w14:textId="57CFE8D9" w:rsidR="00797CF2" w:rsidRDefault="00797CF2" w:rsidP="00797CF2">
      <w:pPr>
        <w:spacing w:before="120" w:after="120" w:line="360" w:lineRule="auto"/>
        <w:ind w:left="4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main features of Java:</w:t>
      </w:r>
    </w:p>
    <w:p w14:paraId="4B79BB26" w14:textId="03277ECB" w:rsidR="00A60F7F" w:rsidRDefault="00A60F7F" w:rsidP="00A60F7F">
      <w:pPr>
        <w:pStyle w:val="ListParagraph"/>
        <w:numPr>
          <w:ilvl w:val="0"/>
          <w:numId w:val="9"/>
        </w:numPr>
        <w:spacing w:before="120" w:line="360" w:lineRule="auto"/>
        <w:rPr>
          <w:rFonts w:eastAsia="Times New Roman"/>
        </w:rPr>
      </w:pPr>
      <w:r>
        <w:rPr>
          <w:rFonts w:eastAsia="Times New Roman"/>
        </w:rPr>
        <w:t>Object-Oriented Programming Language</w:t>
      </w:r>
    </w:p>
    <w:p w14:paraId="0267A426" w14:textId="57688408" w:rsidR="00A60F7F" w:rsidRDefault="00A60F7F" w:rsidP="00A60F7F">
      <w:pPr>
        <w:pStyle w:val="ListParagraph"/>
        <w:numPr>
          <w:ilvl w:val="0"/>
          <w:numId w:val="9"/>
        </w:numPr>
        <w:spacing w:before="120" w:line="360" w:lineRule="auto"/>
        <w:rPr>
          <w:rFonts w:eastAsia="Times New Roman"/>
        </w:rPr>
      </w:pPr>
      <w:r>
        <w:rPr>
          <w:rFonts w:eastAsia="Times New Roman"/>
        </w:rPr>
        <w:lastRenderedPageBreak/>
        <w:t>Secure</w:t>
      </w:r>
    </w:p>
    <w:p w14:paraId="4DA8F8E0" w14:textId="0205C70C" w:rsidR="00A60F7F" w:rsidRDefault="00A60F7F" w:rsidP="00A60F7F">
      <w:pPr>
        <w:pStyle w:val="ListParagraph"/>
        <w:numPr>
          <w:ilvl w:val="0"/>
          <w:numId w:val="9"/>
        </w:numPr>
        <w:spacing w:before="120" w:line="360" w:lineRule="auto"/>
        <w:rPr>
          <w:rFonts w:eastAsia="Times New Roman"/>
        </w:rPr>
      </w:pPr>
      <w:r>
        <w:rPr>
          <w:rFonts w:eastAsia="Times New Roman"/>
        </w:rPr>
        <w:t>Portable</w:t>
      </w:r>
    </w:p>
    <w:p w14:paraId="2E169E08" w14:textId="5C67057D" w:rsidR="00A60F7F" w:rsidRDefault="00A60F7F" w:rsidP="00A60F7F">
      <w:pPr>
        <w:pStyle w:val="ListParagraph"/>
        <w:numPr>
          <w:ilvl w:val="0"/>
          <w:numId w:val="9"/>
        </w:numPr>
        <w:spacing w:before="120" w:line="360" w:lineRule="auto"/>
        <w:rPr>
          <w:rFonts w:eastAsia="Times New Roman"/>
        </w:rPr>
      </w:pPr>
      <w:r>
        <w:rPr>
          <w:rFonts w:eastAsia="Times New Roman"/>
        </w:rPr>
        <w:t>High Performance</w:t>
      </w:r>
    </w:p>
    <w:p w14:paraId="7D5B35B5" w14:textId="5BC36851" w:rsidR="00A60F7F" w:rsidRDefault="00A60F7F" w:rsidP="00A60F7F">
      <w:pPr>
        <w:pStyle w:val="ListParagraph"/>
        <w:numPr>
          <w:ilvl w:val="0"/>
          <w:numId w:val="9"/>
        </w:numPr>
        <w:spacing w:before="120" w:line="360" w:lineRule="auto"/>
        <w:rPr>
          <w:rFonts w:eastAsia="Times New Roman"/>
        </w:rPr>
      </w:pPr>
      <w:r>
        <w:rPr>
          <w:rFonts w:eastAsia="Times New Roman"/>
        </w:rPr>
        <w:t>Platform Independent</w:t>
      </w:r>
    </w:p>
    <w:p w14:paraId="3FD3BC52" w14:textId="01F17F62" w:rsidR="00797CF2" w:rsidRDefault="00A60F7F" w:rsidP="00A60F7F">
      <w:pPr>
        <w:pStyle w:val="ListParagraph"/>
        <w:numPr>
          <w:ilvl w:val="0"/>
          <w:numId w:val="9"/>
        </w:numPr>
        <w:spacing w:before="120" w:line="360" w:lineRule="auto"/>
        <w:rPr>
          <w:rFonts w:eastAsia="Times New Roman"/>
        </w:rPr>
      </w:pPr>
      <w:r>
        <w:rPr>
          <w:rFonts w:eastAsia="Times New Roman"/>
        </w:rPr>
        <w:t>Dynamic Flexibility</w:t>
      </w:r>
    </w:p>
    <w:p w14:paraId="57012337" w14:textId="6D2C7DD4" w:rsidR="00797CF2" w:rsidRDefault="00A60F7F" w:rsidP="00A60F7F">
      <w:pPr>
        <w:spacing w:before="120" w:line="360" w:lineRule="auto"/>
        <w:ind w:left="450"/>
        <w:rPr>
          <w:rFonts w:ascii="Times New Roman" w:hAnsi="Times New Roman" w:cs="Times New Roman"/>
          <w:color w:val="000000"/>
          <w:sz w:val="24"/>
          <w:szCs w:val="24"/>
        </w:rPr>
      </w:pPr>
      <w:r w:rsidRPr="00A60F7F">
        <w:rPr>
          <w:rFonts w:ascii="Times New Roman" w:hAnsi="Times New Roman" w:cs="Times New Roman"/>
          <w:color w:val="000000"/>
          <w:sz w:val="24"/>
          <w:szCs w:val="24"/>
        </w:rPr>
        <w:t>Android Studio is an official IDE (Integrated Development Environment) for A</w:t>
      </w:r>
      <w:r>
        <w:rPr>
          <w:rFonts w:ascii="Times New Roman" w:hAnsi="Times New Roman" w:cs="Times New Roman"/>
          <w:color w:val="000000"/>
          <w:sz w:val="24"/>
          <w:szCs w:val="24"/>
        </w:rPr>
        <w:t>n</w:t>
      </w:r>
      <w:r w:rsidRPr="00A60F7F">
        <w:rPr>
          <w:rFonts w:ascii="Times New Roman" w:hAnsi="Times New Roman" w:cs="Times New Roman"/>
          <w:color w:val="000000"/>
          <w:sz w:val="24"/>
          <w:szCs w:val="24"/>
        </w:rPr>
        <w:t>droid app development.</w:t>
      </w:r>
      <w:r>
        <w:rPr>
          <w:rFonts w:ascii="Times New Roman" w:hAnsi="Times New Roman" w:cs="Times New Roman"/>
          <w:color w:val="000000"/>
          <w:sz w:val="24"/>
          <w:szCs w:val="24"/>
        </w:rPr>
        <w:t xml:space="preserve"> It has many features that help in writing easy codes and making interactive applications and is based on powerful code editor and developer tools from IntelliJ IDEA. It also provides fast and filled with features emulator to try and test applications on. And also features to run application on physical devices as well. It has built in support for Google Cloud Platform, and multiple APK support and also</w:t>
      </w:r>
      <w:r w:rsidR="00792DC5">
        <w:rPr>
          <w:rFonts w:ascii="Times New Roman" w:hAnsi="Times New Roman" w:cs="Times New Roman"/>
          <w:color w:val="000000"/>
          <w:sz w:val="24"/>
          <w:szCs w:val="24"/>
        </w:rPr>
        <w:t xml:space="preserve"> integrated firebase which helps in easy database access. </w:t>
      </w:r>
    </w:p>
    <w:p w14:paraId="0858D8DB" w14:textId="4AE0BF39" w:rsidR="0064025A" w:rsidRPr="00792DC5" w:rsidRDefault="00792DC5" w:rsidP="00792DC5">
      <w:pPr>
        <w:spacing w:before="120" w:line="36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is a set of cloud based development tools (such as </w:t>
      </w:r>
      <w:proofErr w:type="spellStart"/>
      <w:r>
        <w:rPr>
          <w:rFonts w:ascii="Times New Roman" w:eastAsia="Times New Roman" w:hAnsi="Times New Roman" w:cs="Times New Roman"/>
          <w:sz w:val="24"/>
          <w:szCs w:val="24"/>
        </w:rPr>
        <w:t>FirebaseAuth</w:t>
      </w:r>
      <w:proofErr w:type="spellEnd"/>
      <w:r>
        <w:rPr>
          <w:rFonts w:ascii="Times New Roman" w:eastAsia="Times New Roman" w:hAnsi="Times New Roman" w:cs="Times New Roman"/>
          <w:sz w:val="24"/>
          <w:szCs w:val="24"/>
        </w:rPr>
        <w:t xml:space="preserve"> for authentication,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xml:space="preserve"> that is a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etc.)  that helps mobile app developers build, deploy and make their apps scalable.</w:t>
      </w:r>
    </w:p>
    <w:p w14:paraId="03380E4B" w14:textId="77777777" w:rsidR="00835E5F" w:rsidRDefault="00835E5F">
      <w:pPr>
        <w:spacing w:line="480" w:lineRule="auto"/>
        <w:jc w:val="both"/>
        <w:rPr>
          <w:rFonts w:ascii="Times New Roman" w:eastAsia="Times New Roman" w:hAnsi="Times New Roman" w:cs="Times New Roman"/>
        </w:rPr>
      </w:pPr>
    </w:p>
    <w:p w14:paraId="1888F8B7" w14:textId="77777777" w:rsidR="00835E5F" w:rsidRDefault="00835E5F">
      <w:pPr>
        <w:spacing w:line="480" w:lineRule="auto"/>
        <w:jc w:val="both"/>
        <w:rPr>
          <w:rFonts w:ascii="Times New Roman" w:eastAsia="Times New Roman" w:hAnsi="Times New Roman" w:cs="Times New Roman"/>
        </w:rPr>
      </w:pPr>
    </w:p>
    <w:p w14:paraId="59BA3110" w14:textId="77777777" w:rsidR="00835E5F" w:rsidRDefault="00835E5F">
      <w:pPr>
        <w:spacing w:line="480" w:lineRule="auto"/>
        <w:jc w:val="both"/>
        <w:rPr>
          <w:rFonts w:ascii="Times New Roman" w:eastAsia="Times New Roman" w:hAnsi="Times New Roman" w:cs="Times New Roman"/>
        </w:rPr>
      </w:pPr>
    </w:p>
    <w:p w14:paraId="56F92693" w14:textId="77777777" w:rsidR="00835E5F" w:rsidRDefault="00835E5F">
      <w:pPr>
        <w:spacing w:line="480" w:lineRule="auto"/>
        <w:jc w:val="both"/>
        <w:rPr>
          <w:rFonts w:ascii="Bookman Old Style" w:eastAsia="Bookman Old Style" w:hAnsi="Bookman Old Style" w:cs="Bookman Old Style"/>
          <w:sz w:val="32"/>
          <w:szCs w:val="32"/>
        </w:rPr>
      </w:pPr>
    </w:p>
    <w:p w14:paraId="2F49C798" w14:textId="77777777" w:rsidR="00835E5F" w:rsidRDefault="00835E5F">
      <w:pPr>
        <w:spacing w:line="480" w:lineRule="auto"/>
        <w:jc w:val="both"/>
        <w:rPr>
          <w:rFonts w:ascii="Bookman Old Style" w:eastAsia="Bookman Old Style" w:hAnsi="Bookman Old Style" w:cs="Bookman Old Style"/>
          <w:sz w:val="32"/>
          <w:szCs w:val="32"/>
        </w:rPr>
      </w:pPr>
    </w:p>
    <w:p w14:paraId="3C7AE52A" w14:textId="77777777" w:rsidR="00835E5F" w:rsidRDefault="00835E5F">
      <w:pPr>
        <w:spacing w:line="480" w:lineRule="auto"/>
        <w:jc w:val="both"/>
        <w:rPr>
          <w:rFonts w:ascii="Bookman Old Style" w:eastAsia="Bookman Old Style" w:hAnsi="Bookman Old Style" w:cs="Bookman Old Style"/>
          <w:sz w:val="32"/>
          <w:szCs w:val="32"/>
        </w:rPr>
      </w:pPr>
    </w:p>
    <w:p w14:paraId="51B65905" w14:textId="77777777" w:rsidR="00835E5F" w:rsidRDefault="00835E5F">
      <w:pPr>
        <w:spacing w:line="480" w:lineRule="auto"/>
        <w:jc w:val="both"/>
        <w:rPr>
          <w:rFonts w:ascii="Bookman Old Style" w:eastAsia="Bookman Old Style" w:hAnsi="Bookman Old Style" w:cs="Bookman Old Style"/>
          <w:sz w:val="32"/>
          <w:szCs w:val="32"/>
        </w:rPr>
      </w:pPr>
    </w:p>
    <w:p w14:paraId="5B81E9B5" w14:textId="77777777" w:rsidR="00835E5F" w:rsidRDefault="00835E5F">
      <w:pPr>
        <w:spacing w:line="480" w:lineRule="auto"/>
        <w:jc w:val="both"/>
        <w:rPr>
          <w:rFonts w:ascii="Bookman Old Style" w:eastAsia="Bookman Old Style" w:hAnsi="Bookman Old Style" w:cs="Bookman Old Style"/>
          <w:sz w:val="32"/>
          <w:szCs w:val="32"/>
        </w:rPr>
      </w:pPr>
    </w:p>
    <w:p w14:paraId="21EFBD3E" w14:textId="77777777" w:rsidR="00835E5F" w:rsidRDefault="00835E5F">
      <w:pPr>
        <w:spacing w:line="480" w:lineRule="auto"/>
        <w:jc w:val="both"/>
        <w:rPr>
          <w:rFonts w:ascii="Times New Roman" w:eastAsia="Times New Roman" w:hAnsi="Times New Roman" w:cs="Times New Roman"/>
          <w:b/>
          <w:sz w:val="28"/>
          <w:szCs w:val="28"/>
        </w:rPr>
      </w:pPr>
    </w:p>
    <w:p w14:paraId="65BBDA85" w14:textId="77777777" w:rsidR="00436AA7" w:rsidRDefault="00436AA7">
      <w:pPr>
        <w:spacing w:line="480" w:lineRule="auto"/>
        <w:jc w:val="both"/>
        <w:rPr>
          <w:rFonts w:ascii="Times New Roman" w:eastAsia="Times New Roman" w:hAnsi="Times New Roman" w:cs="Times New Roman"/>
          <w:b/>
          <w:sz w:val="28"/>
          <w:szCs w:val="28"/>
        </w:rPr>
      </w:pPr>
    </w:p>
    <w:p w14:paraId="2F78EAD5" w14:textId="77777777" w:rsidR="008114F6" w:rsidRDefault="008114F6">
      <w:pPr>
        <w:spacing w:line="480" w:lineRule="auto"/>
        <w:jc w:val="both"/>
        <w:rPr>
          <w:rFonts w:ascii="Times New Roman" w:eastAsia="Times New Roman" w:hAnsi="Times New Roman" w:cs="Times New Roman"/>
          <w:b/>
          <w:sz w:val="28"/>
          <w:szCs w:val="28"/>
        </w:rPr>
      </w:pPr>
    </w:p>
    <w:p w14:paraId="053BAA00" w14:textId="62C4B5A2" w:rsidR="00835E5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CF5777F" w14:textId="77777777" w:rsidR="00835E5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9CA810A" w14:textId="77777777" w:rsidR="00E76973" w:rsidRDefault="00E76973">
      <w:pPr>
        <w:spacing w:line="480" w:lineRule="auto"/>
        <w:jc w:val="both"/>
        <w:rPr>
          <w:rFonts w:ascii="Times New Roman" w:eastAsia="Times New Roman" w:hAnsi="Times New Roman" w:cs="Times New Roman"/>
          <w:sz w:val="24"/>
          <w:szCs w:val="24"/>
        </w:rPr>
      </w:pPr>
    </w:p>
    <w:p w14:paraId="613A8C74" w14:textId="67C34B5C" w:rsidR="00E76973" w:rsidRDefault="00E76973" w:rsidP="00B541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most of the people have smartphones and tablets, which support many applications(apps). Therefore, I decided to make a good use of this feature of mobile phones to create interactive, interesting and knowledge gaining application QuizUp which is a quiz application consisting of various different quizzes on various topics. It will help many to gain knowledge and spend their time learning whenever and wherever they want.</w:t>
      </w:r>
    </w:p>
    <w:p w14:paraId="3AB890E4" w14:textId="16EB24D2" w:rsidR="0044121A" w:rsidRDefault="00B541E7" w:rsidP="00B541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Especially after the</w:t>
      </w:r>
      <w:r w:rsidR="0044121A">
        <w:rPr>
          <w:rFonts w:ascii="Times New Roman" w:eastAsia="Times New Roman" w:hAnsi="Times New Roman" w:cs="Times New Roman"/>
          <w:sz w:val="24"/>
          <w:szCs w:val="24"/>
        </w:rPr>
        <w:t xml:space="preserve"> Covid-19 outbreak, education system are adapting to online modes for teaching and conducting exams and tests, these Quiz applications help teachers and students in conduct</w:t>
      </w:r>
      <w:r>
        <w:rPr>
          <w:rFonts w:ascii="Times New Roman" w:eastAsia="Times New Roman" w:hAnsi="Times New Roman" w:cs="Times New Roman"/>
          <w:sz w:val="24"/>
          <w:szCs w:val="24"/>
        </w:rPr>
        <w:t>i</w:t>
      </w:r>
      <w:r w:rsidR="0044121A">
        <w:rPr>
          <w:rFonts w:ascii="Times New Roman" w:eastAsia="Times New Roman" w:hAnsi="Times New Roman" w:cs="Times New Roman"/>
          <w:sz w:val="24"/>
          <w:szCs w:val="24"/>
        </w:rPr>
        <w:t>ng and attempting tests and exams. Teachers can update questions with options and correct answers</w:t>
      </w:r>
      <w:r>
        <w:rPr>
          <w:rFonts w:ascii="Times New Roman" w:eastAsia="Times New Roman" w:hAnsi="Times New Roman" w:cs="Times New Roman"/>
          <w:sz w:val="24"/>
          <w:szCs w:val="24"/>
        </w:rPr>
        <w:t xml:space="preserve"> and students can attempt these quizzes and at end can get their results at the same time after submitting the quiz.</w:t>
      </w:r>
    </w:p>
    <w:p w14:paraId="7CF911CD" w14:textId="2C5852B3" w:rsidR="00B541E7" w:rsidRPr="00B541E7" w:rsidRDefault="00B541E7" w:rsidP="00B541E7">
      <w:pPr>
        <w:spacing w:line="480" w:lineRule="auto"/>
        <w:rPr>
          <w:rFonts w:eastAsia="Times New Roman"/>
          <w:b/>
          <w:sz w:val="28"/>
          <w:szCs w:val="28"/>
        </w:rPr>
      </w:pPr>
    </w:p>
    <w:p w14:paraId="7CCBAD1B" w14:textId="7CB7D12A" w:rsidR="00B541E7" w:rsidRDefault="00B541E7" w:rsidP="00B541E7">
      <w:pPr>
        <w:pStyle w:val="ListParagraph"/>
        <w:numPr>
          <w:ilvl w:val="0"/>
          <w:numId w:val="13"/>
        </w:numPr>
        <w:spacing w:line="360" w:lineRule="auto"/>
        <w:rPr>
          <w:rFonts w:eastAsia="Times New Roman"/>
          <w:b/>
          <w:sz w:val="28"/>
          <w:szCs w:val="28"/>
        </w:rPr>
      </w:pPr>
      <w:r>
        <w:rPr>
          <w:rFonts w:eastAsia="Times New Roman"/>
          <w:b/>
          <w:sz w:val="28"/>
          <w:szCs w:val="28"/>
        </w:rPr>
        <w:t xml:space="preserve">  </w:t>
      </w:r>
      <w:r w:rsidRPr="00B541E7">
        <w:rPr>
          <w:rFonts w:eastAsia="Times New Roman"/>
          <w:b/>
          <w:sz w:val="28"/>
          <w:szCs w:val="28"/>
        </w:rPr>
        <w:t>Popular Quiz Applications</w:t>
      </w:r>
    </w:p>
    <w:p w14:paraId="65D06E2C" w14:textId="77777777" w:rsidR="00B541E7" w:rsidRPr="00B541E7" w:rsidRDefault="00B541E7" w:rsidP="00B541E7">
      <w:pPr>
        <w:pStyle w:val="ListParagraph"/>
        <w:spacing w:line="360" w:lineRule="auto"/>
        <w:ind w:left="375"/>
        <w:rPr>
          <w:rFonts w:eastAsia="Times New Roman"/>
          <w:bCs w:val="0"/>
        </w:rPr>
      </w:pPr>
    </w:p>
    <w:p w14:paraId="5ECBD9A6" w14:textId="2A53850A" w:rsidR="00B541E7" w:rsidRPr="00CA6FC3" w:rsidRDefault="00AF3EC0" w:rsidP="00AF3EC0">
      <w:pPr>
        <w:pStyle w:val="ListParagraph"/>
        <w:numPr>
          <w:ilvl w:val="0"/>
          <w:numId w:val="15"/>
        </w:numPr>
        <w:spacing w:line="360" w:lineRule="auto"/>
        <w:rPr>
          <w:rFonts w:eastAsia="Times New Roman"/>
          <w:b/>
          <w:sz w:val="28"/>
          <w:szCs w:val="28"/>
        </w:rPr>
      </w:pPr>
      <w:r w:rsidRPr="00CA6FC3">
        <w:rPr>
          <w:rFonts w:eastAsia="Times New Roman"/>
          <w:b/>
          <w:sz w:val="28"/>
          <w:szCs w:val="28"/>
        </w:rPr>
        <w:t>Infuse Learning</w:t>
      </w:r>
    </w:p>
    <w:p w14:paraId="71D1BF67" w14:textId="13370F1E" w:rsidR="00AF3EC0" w:rsidRDefault="00AF3EC0" w:rsidP="00AF3EC0">
      <w:pPr>
        <w:pStyle w:val="ListParagraph"/>
        <w:spacing w:line="360" w:lineRule="auto"/>
        <w:ind w:left="1095"/>
        <w:rPr>
          <w:rFonts w:eastAsia="Times New Roman"/>
          <w:bCs w:val="0"/>
        </w:rPr>
      </w:pPr>
      <w:r>
        <w:rPr>
          <w:rFonts w:eastAsia="Times New Roman"/>
          <w:bCs w:val="0"/>
        </w:rPr>
        <w:t>It is a web-based  teacher-to-student Virtual Learner Response System that helps teachers by ask questions to students and allow them to respond to questions through their smart phones</w:t>
      </w:r>
      <w:r w:rsidR="00CA6FC3">
        <w:rPr>
          <w:rFonts w:eastAsia="Times New Roman"/>
          <w:bCs w:val="0"/>
        </w:rPr>
        <w:t xml:space="preserve">, </w:t>
      </w:r>
      <w:proofErr w:type="spellStart"/>
      <w:r w:rsidR="00CA6FC3">
        <w:rPr>
          <w:rFonts w:eastAsia="Times New Roman"/>
          <w:bCs w:val="0"/>
        </w:rPr>
        <w:t>ipads</w:t>
      </w:r>
      <w:proofErr w:type="spellEnd"/>
      <w:r w:rsidR="00CA6FC3">
        <w:rPr>
          <w:rFonts w:eastAsia="Times New Roman"/>
          <w:bCs w:val="0"/>
        </w:rPr>
        <w:t>, tables and laptops</w:t>
      </w:r>
      <w:r>
        <w:rPr>
          <w:rFonts w:eastAsia="Times New Roman"/>
          <w:bCs w:val="0"/>
        </w:rPr>
        <w:t>. It was a breakthrough virtual learner</w:t>
      </w:r>
      <w:r w:rsidR="00CA6FC3">
        <w:rPr>
          <w:rFonts w:eastAsia="Times New Roman"/>
          <w:bCs w:val="0"/>
        </w:rPr>
        <w:t xml:space="preserve"> that helped teachers and students a lot. It was great Student-Response System that works with any internet connected device. It even allows students to answer questions by creating drawings or diagrams.</w:t>
      </w:r>
    </w:p>
    <w:p w14:paraId="7E8AAE65" w14:textId="77777777" w:rsidR="00CA6FC3" w:rsidRDefault="00CA6FC3" w:rsidP="00AF3EC0">
      <w:pPr>
        <w:pStyle w:val="ListParagraph"/>
        <w:spacing w:line="360" w:lineRule="auto"/>
        <w:ind w:left="1095"/>
        <w:rPr>
          <w:rFonts w:eastAsia="Times New Roman"/>
          <w:bCs w:val="0"/>
        </w:rPr>
      </w:pPr>
    </w:p>
    <w:p w14:paraId="137E3385" w14:textId="5DA9ED50" w:rsidR="00CA6FC3" w:rsidRPr="00CA6FC3" w:rsidRDefault="00CA6FC3" w:rsidP="00CA6FC3">
      <w:pPr>
        <w:pStyle w:val="ListParagraph"/>
        <w:numPr>
          <w:ilvl w:val="0"/>
          <w:numId w:val="15"/>
        </w:numPr>
        <w:spacing w:line="360" w:lineRule="auto"/>
        <w:rPr>
          <w:rFonts w:eastAsia="Times New Roman"/>
          <w:bCs w:val="0"/>
          <w:sz w:val="28"/>
          <w:szCs w:val="28"/>
        </w:rPr>
      </w:pPr>
      <w:r w:rsidRPr="00CA6FC3">
        <w:rPr>
          <w:rFonts w:eastAsia="Times New Roman"/>
          <w:b/>
          <w:sz w:val="28"/>
          <w:szCs w:val="28"/>
        </w:rPr>
        <w:t>Quiz Socket</w:t>
      </w:r>
    </w:p>
    <w:p w14:paraId="7F9CA6D7" w14:textId="4223EB42" w:rsidR="0029029C" w:rsidRDefault="0029029C" w:rsidP="0029029C">
      <w:pPr>
        <w:pStyle w:val="ListParagraph"/>
        <w:spacing w:line="360" w:lineRule="auto"/>
        <w:ind w:left="1095"/>
        <w:rPr>
          <w:rFonts w:eastAsia="Times New Roman"/>
          <w:bCs w:val="0"/>
        </w:rPr>
      </w:pPr>
      <w:r>
        <w:rPr>
          <w:rFonts w:eastAsia="Times New Roman"/>
          <w:bCs w:val="0"/>
        </w:rPr>
        <w:t>It is used to create real-time multiple-choice quizzes that can accessed across multiple devices having internet connection. It is fully web based. It is a tool developed to enable teachers to quickly create quizzes and asses students based on it. It is also a free student response system. It is the easiest tool because of its simplicity. It is very easy to asses students in a very simple and quick way.</w:t>
      </w:r>
      <w:r w:rsidR="00EA4223">
        <w:rPr>
          <w:rFonts w:eastAsia="Times New Roman"/>
          <w:bCs w:val="0"/>
        </w:rPr>
        <w:t xml:space="preserve"> There </w:t>
      </w:r>
      <w:r w:rsidR="00EA4223">
        <w:rPr>
          <w:rFonts w:eastAsia="Times New Roman"/>
          <w:bCs w:val="0"/>
        </w:rPr>
        <w:lastRenderedPageBreak/>
        <w:t>is no username or password to enter</w:t>
      </w:r>
      <w:r w:rsidR="00B6358F" w:rsidRPr="00B6358F">
        <w:rPr>
          <w:rFonts w:eastAsia="Times New Roman"/>
          <w:bCs w:val="0"/>
        </w:rPr>
        <w:t xml:space="preserve"> the quiz so students can take part without having an account</w:t>
      </w:r>
      <w:r w:rsidR="00EA4223">
        <w:rPr>
          <w:rFonts w:eastAsia="Times New Roman"/>
          <w:bCs w:val="0"/>
        </w:rPr>
        <w:t>.</w:t>
      </w:r>
    </w:p>
    <w:p w14:paraId="0AE7A42D" w14:textId="77777777" w:rsidR="00EA4223" w:rsidRPr="0029029C" w:rsidRDefault="00EA4223" w:rsidP="0029029C">
      <w:pPr>
        <w:pStyle w:val="ListParagraph"/>
        <w:spacing w:line="360" w:lineRule="auto"/>
        <w:ind w:left="1095"/>
        <w:rPr>
          <w:rFonts w:eastAsia="Times New Roman"/>
          <w:bCs w:val="0"/>
        </w:rPr>
      </w:pPr>
    </w:p>
    <w:p w14:paraId="77BE7BA9" w14:textId="6B06A000" w:rsidR="00CA6FC3" w:rsidRPr="00EA4223" w:rsidRDefault="00EA4223" w:rsidP="00CA6FC3">
      <w:pPr>
        <w:pStyle w:val="ListParagraph"/>
        <w:numPr>
          <w:ilvl w:val="0"/>
          <w:numId w:val="15"/>
        </w:numPr>
        <w:spacing w:line="360" w:lineRule="auto"/>
        <w:rPr>
          <w:rFonts w:eastAsia="Times New Roman"/>
          <w:b/>
          <w:sz w:val="28"/>
          <w:szCs w:val="28"/>
        </w:rPr>
      </w:pPr>
      <w:r w:rsidRPr="00EA4223">
        <w:rPr>
          <w:rFonts w:eastAsia="Times New Roman"/>
          <w:b/>
          <w:sz w:val="28"/>
          <w:szCs w:val="28"/>
        </w:rPr>
        <w:t>Kahoot</w:t>
      </w:r>
    </w:p>
    <w:p w14:paraId="0110C80D" w14:textId="77777777" w:rsidR="00782156" w:rsidRDefault="00EA4223" w:rsidP="00EA4223">
      <w:pPr>
        <w:pStyle w:val="ListParagraph"/>
        <w:spacing w:line="360" w:lineRule="auto"/>
        <w:ind w:left="1095"/>
        <w:rPr>
          <w:rFonts w:eastAsia="Times New Roman"/>
          <w:bCs w:val="0"/>
        </w:rPr>
      </w:pPr>
      <w:r>
        <w:rPr>
          <w:rFonts w:eastAsia="Times New Roman"/>
          <w:bCs w:val="0"/>
        </w:rPr>
        <w:t>Like other free student response systems, Kahoot also gives several options to develop quizzes. The main tool is that here teachers can impose time limit on each question</w:t>
      </w:r>
      <w:r w:rsidR="00782156">
        <w:rPr>
          <w:rFonts w:eastAsia="Times New Roman"/>
          <w:bCs w:val="0"/>
        </w:rPr>
        <w:t>. Students are awarded points for correct answers and how fast they answer.</w:t>
      </w:r>
    </w:p>
    <w:p w14:paraId="56CE6F70" w14:textId="77777777" w:rsidR="00782156" w:rsidRDefault="00782156" w:rsidP="00EA4223">
      <w:pPr>
        <w:pStyle w:val="ListParagraph"/>
        <w:spacing w:line="360" w:lineRule="auto"/>
        <w:ind w:left="1095"/>
        <w:rPr>
          <w:rFonts w:eastAsia="Times New Roman"/>
          <w:bCs w:val="0"/>
        </w:rPr>
      </w:pPr>
      <w:r>
        <w:rPr>
          <w:rFonts w:eastAsia="Times New Roman"/>
          <w:bCs w:val="0"/>
        </w:rPr>
        <w:t>A scoreboard is shown on teacher’s screen and can be shared with students and it also shows students rankings. To attempt the quiz students do not require to have an account, they can access the quiz using a pin provided by teacher/quiz creator.</w:t>
      </w:r>
    </w:p>
    <w:p w14:paraId="774D9F40" w14:textId="1312E456" w:rsidR="00EA4223" w:rsidRPr="00EA4223" w:rsidRDefault="00782156" w:rsidP="00EA4223">
      <w:pPr>
        <w:pStyle w:val="ListParagraph"/>
        <w:spacing w:line="360" w:lineRule="auto"/>
        <w:ind w:left="1095"/>
        <w:rPr>
          <w:rFonts w:eastAsia="Times New Roman"/>
          <w:bCs w:val="0"/>
        </w:rPr>
      </w:pPr>
      <w:r>
        <w:rPr>
          <w:rFonts w:eastAsia="Times New Roman"/>
          <w:bCs w:val="0"/>
        </w:rPr>
        <w:t xml:space="preserve">  </w:t>
      </w:r>
    </w:p>
    <w:p w14:paraId="2912DD5C" w14:textId="3154D567" w:rsidR="00EA4223" w:rsidRDefault="00782156" w:rsidP="00CA6FC3">
      <w:pPr>
        <w:pStyle w:val="ListParagraph"/>
        <w:numPr>
          <w:ilvl w:val="0"/>
          <w:numId w:val="15"/>
        </w:numPr>
        <w:spacing w:line="360" w:lineRule="auto"/>
        <w:rPr>
          <w:rFonts w:eastAsia="Times New Roman"/>
          <w:b/>
          <w:sz w:val="28"/>
          <w:szCs w:val="28"/>
        </w:rPr>
      </w:pPr>
      <w:r w:rsidRPr="00782156">
        <w:rPr>
          <w:rFonts w:eastAsia="Times New Roman"/>
          <w:b/>
          <w:sz w:val="28"/>
          <w:szCs w:val="28"/>
        </w:rPr>
        <w:t>Verso</w:t>
      </w:r>
    </w:p>
    <w:p w14:paraId="3D06F45C" w14:textId="508500AD" w:rsidR="003E3549" w:rsidRDefault="00782156" w:rsidP="003E3549">
      <w:pPr>
        <w:pStyle w:val="ListParagraph"/>
        <w:spacing w:line="360" w:lineRule="auto"/>
        <w:ind w:left="1095"/>
        <w:rPr>
          <w:rFonts w:eastAsia="Times New Roman"/>
          <w:bCs w:val="0"/>
        </w:rPr>
      </w:pPr>
      <w:r>
        <w:rPr>
          <w:rFonts w:eastAsia="Times New Roman"/>
          <w:bCs w:val="0"/>
        </w:rPr>
        <w:t>It differs a little bit from previously discussed tools as it is based on collaboration principle</w:t>
      </w:r>
      <w:r w:rsidR="003E3549">
        <w:rPr>
          <w:rFonts w:eastAsia="Times New Roman"/>
          <w:bCs w:val="0"/>
        </w:rPr>
        <w:t xml:space="preserve"> and rest are more oriented to reinforce contents already explained. In this tool students cannot see the progress of other students until they have posted their own. </w:t>
      </w:r>
      <w:r w:rsidR="003E3549" w:rsidRPr="003E3549">
        <w:rPr>
          <w:rFonts w:eastAsia="Times New Roman"/>
          <w:bCs w:val="0"/>
        </w:rPr>
        <w:t>The posted responses are anonymous i.e. one cannot know who posted which one</w:t>
      </w:r>
      <w:r w:rsidR="003E3549">
        <w:rPr>
          <w:rFonts w:eastAsia="Times New Roman"/>
          <w:bCs w:val="0"/>
        </w:rPr>
        <w:t>.</w:t>
      </w:r>
    </w:p>
    <w:p w14:paraId="23BA97DA" w14:textId="77777777" w:rsidR="003E3549" w:rsidRPr="003E3549" w:rsidRDefault="003E3549" w:rsidP="003E3549">
      <w:pPr>
        <w:pStyle w:val="ListParagraph"/>
        <w:spacing w:line="360" w:lineRule="auto"/>
        <w:ind w:left="1095"/>
        <w:rPr>
          <w:rFonts w:eastAsia="Times New Roman"/>
          <w:bCs w:val="0"/>
        </w:rPr>
      </w:pPr>
    </w:p>
    <w:p w14:paraId="6E2C61DD" w14:textId="78E5B564" w:rsidR="00782156" w:rsidRDefault="003E3549" w:rsidP="00CA6FC3">
      <w:pPr>
        <w:pStyle w:val="ListParagraph"/>
        <w:numPr>
          <w:ilvl w:val="0"/>
          <w:numId w:val="15"/>
        </w:numPr>
        <w:spacing w:line="360" w:lineRule="auto"/>
        <w:rPr>
          <w:rFonts w:eastAsia="Times New Roman"/>
          <w:b/>
          <w:sz w:val="28"/>
          <w:szCs w:val="28"/>
        </w:rPr>
      </w:pPr>
      <w:r>
        <w:rPr>
          <w:rFonts w:eastAsia="Times New Roman"/>
          <w:b/>
          <w:sz w:val="28"/>
          <w:szCs w:val="28"/>
        </w:rPr>
        <w:t>Socrative</w:t>
      </w:r>
    </w:p>
    <w:p w14:paraId="5C890CA5" w14:textId="5E8CC7BE" w:rsidR="004D30DC" w:rsidRPr="004D30DC" w:rsidRDefault="003E3549" w:rsidP="004D30DC">
      <w:pPr>
        <w:pStyle w:val="ListParagraph"/>
        <w:spacing w:line="360" w:lineRule="auto"/>
        <w:ind w:left="1095"/>
        <w:rPr>
          <w:rFonts w:eastAsia="Times New Roman"/>
          <w:bCs w:val="0"/>
        </w:rPr>
      </w:pPr>
      <w:r>
        <w:rPr>
          <w:rFonts w:eastAsia="Times New Roman"/>
          <w:bCs w:val="0"/>
        </w:rPr>
        <w:t>This app is similar to  previous one but has more innovations. There are 3 ways to release the quiz:</w:t>
      </w:r>
    </w:p>
    <w:p w14:paraId="42764652" w14:textId="71F56EDC" w:rsidR="004D30DC" w:rsidRDefault="003E3549" w:rsidP="003E3549">
      <w:pPr>
        <w:pStyle w:val="ListParagraph"/>
        <w:numPr>
          <w:ilvl w:val="4"/>
          <w:numId w:val="16"/>
        </w:numPr>
        <w:spacing w:line="360" w:lineRule="auto"/>
        <w:rPr>
          <w:rFonts w:eastAsia="Times New Roman"/>
          <w:bCs w:val="0"/>
        </w:rPr>
      </w:pPr>
      <w:r>
        <w:rPr>
          <w:rFonts w:eastAsia="Times New Roman"/>
          <w:bCs w:val="0"/>
        </w:rPr>
        <w:t>Student Paced – Immediate Feedback:</w:t>
      </w:r>
      <w:r w:rsidR="004D30DC">
        <w:rPr>
          <w:rFonts w:eastAsia="Times New Roman"/>
          <w:bCs w:val="0"/>
        </w:rPr>
        <w:t xml:space="preserve"> -</w:t>
      </w:r>
      <w:r>
        <w:rPr>
          <w:rFonts w:eastAsia="Times New Roman"/>
          <w:bCs w:val="0"/>
        </w:rPr>
        <w:t xml:space="preserve"> Here the student has to answer the question as they come and after each question they get </w:t>
      </w:r>
      <w:r w:rsidR="004D30DC">
        <w:rPr>
          <w:rFonts w:eastAsia="Times New Roman"/>
          <w:bCs w:val="0"/>
        </w:rPr>
        <w:t>explanations for the question.</w:t>
      </w:r>
    </w:p>
    <w:p w14:paraId="0FD3922A" w14:textId="40D29C83" w:rsidR="003E3549" w:rsidRDefault="004D30DC" w:rsidP="003E3549">
      <w:pPr>
        <w:pStyle w:val="ListParagraph"/>
        <w:numPr>
          <w:ilvl w:val="4"/>
          <w:numId w:val="16"/>
        </w:numPr>
        <w:spacing w:line="360" w:lineRule="auto"/>
        <w:rPr>
          <w:rFonts w:eastAsia="Times New Roman"/>
          <w:bCs w:val="0"/>
        </w:rPr>
      </w:pPr>
      <w:r>
        <w:rPr>
          <w:rFonts w:eastAsia="Times New Roman"/>
          <w:bCs w:val="0"/>
        </w:rPr>
        <w:t xml:space="preserve">Student Paced – Student Navigation: - </w:t>
      </w:r>
      <w:r w:rsidR="003E3549">
        <w:rPr>
          <w:rFonts w:eastAsia="Times New Roman"/>
          <w:bCs w:val="0"/>
        </w:rPr>
        <w:t xml:space="preserve"> </w:t>
      </w:r>
      <w:r>
        <w:rPr>
          <w:rFonts w:eastAsia="Times New Roman"/>
          <w:bCs w:val="0"/>
        </w:rPr>
        <w:t>Here students can answer questions in any order and can also skip question and submit the after completing the activity.</w:t>
      </w:r>
    </w:p>
    <w:p w14:paraId="32B4F46A" w14:textId="1CC0F577" w:rsidR="004D30DC" w:rsidRDefault="004D30DC" w:rsidP="004D30DC">
      <w:pPr>
        <w:pStyle w:val="ListParagraph"/>
        <w:numPr>
          <w:ilvl w:val="4"/>
          <w:numId w:val="16"/>
        </w:numPr>
        <w:spacing w:line="360" w:lineRule="auto"/>
        <w:rPr>
          <w:rFonts w:eastAsia="Times New Roman"/>
        </w:rPr>
      </w:pPr>
      <w:r w:rsidRPr="004D30DC">
        <w:rPr>
          <w:rFonts w:eastAsia="Times New Roman"/>
        </w:rPr>
        <w:t>Teacher Paced: - Teachers can control the flow of questions. They send one question at a time and can visualize answers.</w:t>
      </w:r>
    </w:p>
    <w:p w14:paraId="26F2834A" w14:textId="77777777" w:rsidR="004D30DC" w:rsidRPr="004D30DC" w:rsidRDefault="004D30DC" w:rsidP="004D30DC">
      <w:pPr>
        <w:spacing w:line="360" w:lineRule="auto"/>
        <w:ind w:left="1440"/>
        <w:rPr>
          <w:rFonts w:eastAsia="Times New Roman"/>
        </w:rPr>
      </w:pPr>
    </w:p>
    <w:p w14:paraId="63C2DDB9" w14:textId="67216FF3" w:rsidR="004D30DC" w:rsidRDefault="004D30DC" w:rsidP="004D30DC">
      <w:pPr>
        <w:pStyle w:val="ListParagraph"/>
        <w:numPr>
          <w:ilvl w:val="0"/>
          <w:numId w:val="15"/>
        </w:numPr>
        <w:spacing w:line="360" w:lineRule="auto"/>
        <w:rPr>
          <w:rFonts w:eastAsia="Times New Roman"/>
          <w:b/>
          <w:sz w:val="28"/>
          <w:szCs w:val="28"/>
        </w:rPr>
      </w:pPr>
      <w:r>
        <w:rPr>
          <w:rFonts w:eastAsia="Times New Roman"/>
          <w:b/>
          <w:sz w:val="28"/>
          <w:szCs w:val="28"/>
        </w:rPr>
        <w:t>Poll Everywhere</w:t>
      </w:r>
    </w:p>
    <w:p w14:paraId="3CFD2C41" w14:textId="5AF9D622" w:rsidR="004D30DC" w:rsidRPr="00C17D25" w:rsidRDefault="004D30DC" w:rsidP="00C17D25">
      <w:pPr>
        <w:pStyle w:val="ListParagraph"/>
        <w:spacing w:line="360" w:lineRule="auto"/>
        <w:ind w:left="1095"/>
        <w:rPr>
          <w:rFonts w:eastAsia="Times New Roman"/>
          <w:bCs w:val="0"/>
        </w:rPr>
      </w:pPr>
      <w:r>
        <w:rPr>
          <w:rFonts w:eastAsia="Times New Roman"/>
          <w:bCs w:val="0"/>
        </w:rPr>
        <w:lastRenderedPageBreak/>
        <w:t xml:space="preserve">This is a free response tool that is used to create polls. It has broader use as many different types of polls can be created using this </w:t>
      </w:r>
      <w:r w:rsidR="00C17D25">
        <w:rPr>
          <w:rFonts w:eastAsia="Times New Roman"/>
          <w:bCs w:val="0"/>
        </w:rPr>
        <w:t>such as polls for conference, medicine purposes, etc. It is a voting system which supports web-voting and also SMS text-voting.</w:t>
      </w:r>
      <w:r w:rsidRPr="00C17D25">
        <w:rPr>
          <w:rFonts w:eastAsia="Times New Roman"/>
          <w:bCs w:val="0"/>
        </w:rPr>
        <w:t xml:space="preserve"> </w:t>
      </w:r>
    </w:p>
    <w:p w14:paraId="24945D6D" w14:textId="77777777" w:rsidR="00835E5F" w:rsidRPr="00B541E7" w:rsidRDefault="00835E5F" w:rsidP="00AF3EC0">
      <w:pPr>
        <w:spacing w:line="360" w:lineRule="auto"/>
        <w:jc w:val="both"/>
        <w:rPr>
          <w:rFonts w:ascii="Times New Roman" w:eastAsia="Times New Roman" w:hAnsi="Times New Roman" w:cs="Times New Roman"/>
          <w:bCs/>
          <w:sz w:val="24"/>
          <w:szCs w:val="24"/>
        </w:rPr>
      </w:pPr>
    </w:p>
    <w:p w14:paraId="6AD0E554" w14:textId="77777777" w:rsidR="00835E5F" w:rsidRDefault="00835E5F">
      <w:pPr>
        <w:spacing w:line="480" w:lineRule="auto"/>
        <w:jc w:val="both"/>
        <w:rPr>
          <w:rFonts w:ascii="Times New Roman" w:eastAsia="Times New Roman" w:hAnsi="Times New Roman" w:cs="Times New Roman"/>
          <w:b/>
          <w:sz w:val="32"/>
          <w:szCs w:val="32"/>
        </w:rPr>
      </w:pPr>
    </w:p>
    <w:p w14:paraId="6AFAB356" w14:textId="77777777" w:rsidR="00835E5F" w:rsidRDefault="00835E5F">
      <w:pPr>
        <w:spacing w:line="480" w:lineRule="auto"/>
        <w:jc w:val="both"/>
        <w:rPr>
          <w:rFonts w:ascii="Times New Roman" w:eastAsia="Times New Roman" w:hAnsi="Times New Roman" w:cs="Times New Roman"/>
          <w:b/>
          <w:sz w:val="32"/>
          <w:szCs w:val="32"/>
        </w:rPr>
      </w:pPr>
    </w:p>
    <w:p w14:paraId="2EBED2C5" w14:textId="77777777" w:rsidR="00835E5F" w:rsidRDefault="00835E5F">
      <w:pPr>
        <w:spacing w:line="480" w:lineRule="auto"/>
        <w:jc w:val="both"/>
        <w:rPr>
          <w:rFonts w:ascii="Times New Roman" w:eastAsia="Times New Roman" w:hAnsi="Times New Roman" w:cs="Times New Roman"/>
          <w:b/>
          <w:sz w:val="32"/>
          <w:szCs w:val="32"/>
        </w:rPr>
      </w:pPr>
    </w:p>
    <w:p w14:paraId="69A89207" w14:textId="77777777" w:rsidR="00835E5F" w:rsidRDefault="00835E5F">
      <w:pPr>
        <w:spacing w:line="480" w:lineRule="auto"/>
        <w:jc w:val="both"/>
        <w:rPr>
          <w:rFonts w:ascii="Times New Roman" w:eastAsia="Times New Roman" w:hAnsi="Times New Roman" w:cs="Times New Roman"/>
          <w:b/>
          <w:sz w:val="32"/>
          <w:szCs w:val="32"/>
        </w:rPr>
      </w:pPr>
    </w:p>
    <w:p w14:paraId="02F6F4CF" w14:textId="77777777" w:rsidR="00835E5F" w:rsidRDefault="00835E5F">
      <w:pPr>
        <w:spacing w:line="480" w:lineRule="auto"/>
        <w:jc w:val="both"/>
        <w:rPr>
          <w:rFonts w:ascii="Times New Roman" w:eastAsia="Times New Roman" w:hAnsi="Times New Roman" w:cs="Times New Roman"/>
          <w:b/>
          <w:sz w:val="32"/>
          <w:szCs w:val="32"/>
        </w:rPr>
      </w:pPr>
    </w:p>
    <w:p w14:paraId="571A49A4" w14:textId="77777777" w:rsidR="00835E5F" w:rsidRDefault="00835E5F">
      <w:pPr>
        <w:spacing w:line="480" w:lineRule="auto"/>
        <w:jc w:val="both"/>
        <w:rPr>
          <w:rFonts w:ascii="Times New Roman" w:eastAsia="Times New Roman" w:hAnsi="Times New Roman" w:cs="Times New Roman"/>
          <w:b/>
          <w:sz w:val="32"/>
          <w:szCs w:val="32"/>
        </w:rPr>
      </w:pPr>
    </w:p>
    <w:p w14:paraId="26880B5F" w14:textId="77777777" w:rsidR="00835E5F" w:rsidRDefault="00835E5F">
      <w:pPr>
        <w:spacing w:line="480" w:lineRule="auto"/>
        <w:jc w:val="both"/>
        <w:rPr>
          <w:rFonts w:ascii="Times New Roman" w:eastAsia="Times New Roman" w:hAnsi="Times New Roman" w:cs="Times New Roman"/>
          <w:b/>
          <w:sz w:val="32"/>
          <w:szCs w:val="32"/>
        </w:rPr>
      </w:pPr>
    </w:p>
    <w:p w14:paraId="4C29107B" w14:textId="77777777" w:rsidR="00835E5F" w:rsidRDefault="00835E5F">
      <w:pPr>
        <w:spacing w:line="480" w:lineRule="auto"/>
        <w:jc w:val="both"/>
        <w:rPr>
          <w:rFonts w:ascii="Times New Roman" w:eastAsia="Times New Roman" w:hAnsi="Times New Roman" w:cs="Times New Roman"/>
          <w:b/>
          <w:sz w:val="32"/>
          <w:szCs w:val="32"/>
        </w:rPr>
      </w:pPr>
    </w:p>
    <w:p w14:paraId="5E6A17C6" w14:textId="77777777" w:rsidR="00835E5F" w:rsidRDefault="00835E5F">
      <w:pPr>
        <w:spacing w:line="480" w:lineRule="auto"/>
        <w:jc w:val="both"/>
        <w:rPr>
          <w:rFonts w:ascii="Times New Roman" w:eastAsia="Times New Roman" w:hAnsi="Times New Roman" w:cs="Times New Roman"/>
          <w:b/>
          <w:sz w:val="32"/>
          <w:szCs w:val="32"/>
        </w:rPr>
      </w:pPr>
    </w:p>
    <w:p w14:paraId="271EDFA6" w14:textId="77777777" w:rsidR="00835E5F" w:rsidRDefault="00835E5F">
      <w:pPr>
        <w:spacing w:line="480" w:lineRule="auto"/>
        <w:jc w:val="both"/>
        <w:rPr>
          <w:rFonts w:ascii="Times New Roman" w:eastAsia="Times New Roman" w:hAnsi="Times New Roman" w:cs="Times New Roman"/>
          <w:b/>
          <w:sz w:val="32"/>
          <w:szCs w:val="32"/>
        </w:rPr>
      </w:pPr>
    </w:p>
    <w:p w14:paraId="6676992D" w14:textId="77777777" w:rsidR="00835E5F" w:rsidRDefault="00835E5F">
      <w:pPr>
        <w:spacing w:line="480" w:lineRule="auto"/>
        <w:jc w:val="both"/>
        <w:rPr>
          <w:rFonts w:ascii="Times New Roman" w:eastAsia="Times New Roman" w:hAnsi="Times New Roman" w:cs="Times New Roman"/>
          <w:b/>
          <w:sz w:val="32"/>
          <w:szCs w:val="32"/>
        </w:rPr>
      </w:pPr>
    </w:p>
    <w:p w14:paraId="6EDF4430" w14:textId="77777777" w:rsidR="00835E5F" w:rsidRDefault="00835E5F">
      <w:pPr>
        <w:spacing w:line="480" w:lineRule="auto"/>
        <w:jc w:val="both"/>
        <w:rPr>
          <w:rFonts w:ascii="Times New Roman" w:eastAsia="Times New Roman" w:hAnsi="Times New Roman" w:cs="Times New Roman"/>
          <w:b/>
          <w:sz w:val="32"/>
          <w:szCs w:val="32"/>
        </w:rPr>
      </w:pPr>
    </w:p>
    <w:p w14:paraId="24CBE390" w14:textId="77777777" w:rsidR="00C17D25" w:rsidRDefault="00C17D25">
      <w:pPr>
        <w:spacing w:line="480" w:lineRule="auto"/>
        <w:jc w:val="both"/>
        <w:rPr>
          <w:rFonts w:ascii="Times New Roman" w:eastAsia="Times New Roman" w:hAnsi="Times New Roman" w:cs="Times New Roman"/>
          <w:b/>
          <w:sz w:val="32"/>
          <w:szCs w:val="32"/>
        </w:rPr>
      </w:pPr>
    </w:p>
    <w:p w14:paraId="56F184BE" w14:textId="77777777" w:rsidR="00C17D25" w:rsidRDefault="00C17D25">
      <w:pPr>
        <w:spacing w:line="480" w:lineRule="auto"/>
        <w:jc w:val="both"/>
        <w:rPr>
          <w:rFonts w:ascii="Times New Roman" w:eastAsia="Times New Roman" w:hAnsi="Times New Roman" w:cs="Times New Roman"/>
          <w:b/>
          <w:sz w:val="32"/>
          <w:szCs w:val="32"/>
        </w:rPr>
      </w:pPr>
    </w:p>
    <w:p w14:paraId="2840ABAB" w14:textId="77777777" w:rsidR="00C17D25" w:rsidRDefault="00C17D25">
      <w:pPr>
        <w:spacing w:line="480" w:lineRule="auto"/>
        <w:jc w:val="both"/>
        <w:rPr>
          <w:rFonts w:ascii="Times New Roman" w:eastAsia="Times New Roman" w:hAnsi="Times New Roman" w:cs="Times New Roman"/>
          <w:b/>
          <w:sz w:val="32"/>
          <w:szCs w:val="32"/>
        </w:rPr>
      </w:pPr>
    </w:p>
    <w:p w14:paraId="188F106D" w14:textId="77777777" w:rsidR="00C17D25" w:rsidRDefault="00C17D25">
      <w:pPr>
        <w:spacing w:line="480" w:lineRule="auto"/>
        <w:jc w:val="both"/>
        <w:rPr>
          <w:rFonts w:ascii="Times New Roman" w:eastAsia="Times New Roman" w:hAnsi="Times New Roman" w:cs="Times New Roman"/>
          <w:b/>
          <w:sz w:val="32"/>
          <w:szCs w:val="32"/>
        </w:rPr>
      </w:pPr>
    </w:p>
    <w:p w14:paraId="0647D469" w14:textId="540680FB" w:rsidR="00835E5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CAC7413" w14:textId="77777777" w:rsidR="00835E5F"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3B696ED" w14:textId="19574175" w:rsidR="00835E5F" w:rsidRDefault="00B72910" w:rsidP="00BA77F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application there are various windows that are designed such as introduction, login, registration, question and options, profile, and result window.</w:t>
      </w:r>
      <w:r w:rsidR="00215D90">
        <w:rPr>
          <w:rFonts w:ascii="Times New Roman" w:eastAsia="Times New Roman" w:hAnsi="Times New Roman" w:cs="Times New Roman"/>
          <w:sz w:val="24"/>
          <w:szCs w:val="24"/>
        </w:rPr>
        <w:t xml:space="preserve"> The user can login using his/her mail id and a password. The user can logout whenever </w:t>
      </w:r>
      <w:proofErr w:type="spellStart"/>
      <w:r w:rsidR="00215D90">
        <w:rPr>
          <w:rFonts w:ascii="Times New Roman" w:eastAsia="Times New Roman" w:hAnsi="Times New Roman" w:cs="Times New Roman"/>
          <w:sz w:val="24"/>
          <w:szCs w:val="24"/>
        </w:rPr>
        <w:t>the</w:t>
      </w:r>
      <w:proofErr w:type="spellEnd"/>
      <w:r w:rsidR="00215D90">
        <w:rPr>
          <w:rFonts w:ascii="Times New Roman" w:eastAsia="Times New Roman" w:hAnsi="Times New Roman" w:cs="Times New Roman"/>
          <w:sz w:val="24"/>
          <w:szCs w:val="24"/>
        </w:rPr>
        <w:t xml:space="preserve"> want to through their profile window. The users can attempt a quiz and after completing it they can see the result.</w:t>
      </w:r>
    </w:p>
    <w:p w14:paraId="21C7725F" w14:textId="77777777" w:rsidR="00215D90" w:rsidRDefault="00215D90" w:rsidP="00B72910">
      <w:pPr>
        <w:spacing w:line="480" w:lineRule="auto"/>
        <w:ind w:left="720"/>
        <w:jc w:val="both"/>
        <w:rPr>
          <w:rFonts w:ascii="Times New Roman" w:eastAsia="Times New Roman" w:hAnsi="Times New Roman" w:cs="Times New Roman"/>
          <w:sz w:val="24"/>
          <w:szCs w:val="24"/>
        </w:rPr>
      </w:pPr>
    </w:p>
    <w:p w14:paraId="4163675F" w14:textId="2BDB28A7" w:rsidR="00215D90" w:rsidRDefault="000707A2" w:rsidP="000707A2">
      <w:pPr>
        <w:spacing w:line="480" w:lineRule="auto"/>
        <w:rPr>
          <w:rFonts w:ascii="Times New Roman" w:eastAsia="Times New Roman" w:hAnsi="Times New Roman" w:cs="Times New Roman"/>
          <w:b/>
          <w:sz w:val="28"/>
          <w:szCs w:val="28"/>
        </w:rPr>
      </w:pPr>
      <w:r w:rsidRPr="000707A2">
        <w:rPr>
          <w:rFonts w:ascii="Times New Roman" w:eastAsia="Times New Roman" w:hAnsi="Times New Roman" w:cs="Times New Roman"/>
          <w:b/>
          <w:sz w:val="28"/>
          <w:szCs w:val="28"/>
        </w:rPr>
        <w:t>3.1</w:t>
      </w:r>
      <w:r w:rsidRPr="000707A2">
        <w:rPr>
          <w:rFonts w:ascii="Times New Roman" w:eastAsia="Times New Roman" w:hAnsi="Times New Roman" w:cs="Times New Roman"/>
          <w:b/>
          <w:sz w:val="28"/>
          <w:szCs w:val="28"/>
        </w:rPr>
        <w:tab/>
      </w:r>
      <w:r w:rsidR="00215D90" w:rsidRPr="000707A2">
        <w:rPr>
          <w:rFonts w:ascii="Times New Roman" w:eastAsia="Times New Roman" w:hAnsi="Times New Roman" w:cs="Times New Roman"/>
          <w:b/>
          <w:sz w:val="28"/>
          <w:szCs w:val="28"/>
        </w:rPr>
        <w:t>Designing Introduction, Login and Registration Window</w:t>
      </w:r>
    </w:p>
    <w:p w14:paraId="1C16F3E7" w14:textId="77777777" w:rsidR="00DC47C2" w:rsidRPr="000707A2" w:rsidRDefault="00DC47C2" w:rsidP="000707A2">
      <w:pPr>
        <w:spacing w:line="480" w:lineRule="auto"/>
        <w:rPr>
          <w:rFonts w:ascii="Times New Roman" w:eastAsia="Times New Roman" w:hAnsi="Times New Roman" w:cs="Times New Roman"/>
          <w:b/>
          <w:sz w:val="28"/>
          <w:szCs w:val="28"/>
        </w:rPr>
      </w:pPr>
    </w:p>
    <w:p w14:paraId="34BA4579" w14:textId="1706822E" w:rsidR="00BA77F5" w:rsidRDefault="00BA77F5" w:rsidP="00BA77F5">
      <w:pPr>
        <w:pStyle w:val="ListParagraph"/>
        <w:spacing w:line="360" w:lineRule="auto"/>
        <w:rPr>
          <w:rFonts w:eastAsia="Times New Roman"/>
          <w:bCs w:val="0"/>
        </w:rPr>
      </w:pPr>
      <w:r>
        <w:rPr>
          <w:rFonts w:eastAsia="Times New Roman"/>
          <w:bCs w:val="0"/>
        </w:rPr>
        <w:t>The introduction window tells about the QuizUp application and there is a button which takes us to the login window to enter the application.</w:t>
      </w:r>
    </w:p>
    <w:p w14:paraId="39EF4C13" w14:textId="2FCA198F" w:rsidR="00BA77F5" w:rsidRDefault="00BA77F5" w:rsidP="00BA77F5">
      <w:pPr>
        <w:pStyle w:val="ListParagraph"/>
        <w:spacing w:line="360" w:lineRule="auto"/>
        <w:rPr>
          <w:rFonts w:eastAsia="Times New Roman"/>
          <w:bCs w:val="0"/>
        </w:rPr>
      </w:pPr>
      <w:r>
        <w:rPr>
          <w:rFonts w:eastAsia="Times New Roman"/>
          <w:bCs w:val="0"/>
        </w:rPr>
        <w:t>The login window asks you to enter your mail id and application password and a “Login” button to enter the application and if user does not have an account it takes there is a text that takes you to the registration/sign up window to create an account for the application.</w:t>
      </w:r>
    </w:p>
    <w:p w14:paraId="093AE699" w14:textId="14282B46" w:rsidR="00BA77F5" w:rsidRDefault="00BA77F5" w:rsidP="00BA77F5">
      <w:pPr>
        <w:pStyle w:val="ListParagraph"/>
        <w:spacing w:line="360" w:lineRule="auto"/>
        <w:rPr>
          <w:rFonts w:eastAsia="Times New Roman"/>
          <w:bCs w:val="0"/>
        </w:rPr>
      </w:pPr>
      <w:r>
        <w:rPr>
          <w:rFonts w:eastAsia="Times New Roman"/>
          <w:bCs w:val="0"/>
        </w:rPr>
        <w:t xml:space="preserve">The registration/sign up window asks you to enter your mail id with which you want to create an account and enter a password and </w:t>
      </w:r>
      <w:r w:rsidR="00FB7F19">
        <w:rPr>
          <w:rFonts w:eastAsia="Times New Roman"/>
          <w:bCs w:val="0"/>
        </w:rPr>
        <w:t>re-enter password to confirm and a “Sign Up” button to create an account and enter application. It also has a text that asks you if you already have an account and takes you to login window on clicking on it.</w:t>
      </w:r>
    </w:p>
    <w:p w14:paraId="7591771A" w14:textId="5CB3155A" w:rsidR="00FB7F19" w:rsidRDefault="00FB7F19" w:rsidP="00BA77F5">
      <w:pPr>
        <w:pStyle w:val="ListParagraph"/>
        <w:spacing w:line="360" w:lineRule="auto"/>
        <w:rPr>
          <w:rFonts w:eastAsia="Times New Roman"/>
          <w:bCs w:val="0"/>
        </w:rPr>
      </w:pPr>
      <w:r>
        <w:rPr>
          <w:rFonts w:eastAsia="Times New Roman"/>
          <w:bCs w:val="0"/>
        </w:rPr>
        <w:t xml:space="preserve">And if the user has already logged in once and then closes application and re-opens it, then user directly enters the application and reaches the main window. The user is not asked to login again. </w:t>
      </w:r>
      <w:r>
        <w:rPr>
          <w:rFonts w:eastAsia="Times New Roman"/>
          <w:bCs w:val="0"/>
        </w:rPr>
        <w:tab/>
      </w:r>
    </w:p>
    <w:p w14:paraId="5C0191CF" w14:textId="77777777" w:rsidR="00F92FB5" w:rsidRDefault="00F92FB5" w:rsidP="00BA77F5">
      <w:pPr>
        <w:pStyle w:val="ListParagraph"/>
        <w:spacing w:line="360" w:lineRule="auto"/>
        <w:rPr>
          <w:rFonts w:eastAsia="Times New Roman"/>
          <w:bCs w:val="0"/>
        </w:rPr>
      </w:pPr>
    </w:p>
    <w:p w14:paraId="10A83596" w14:textId="26AA2DBB" w:rsidR="00F92FB5" w:rsidRDefault="000707A2" w:rsidP="000707A2">
      <w:pPr>
        <w:pStyle w:val="ListParagraph"/>
        <w:spacing w:line="360" w:lineRule="auto"/>
        <w:jc w:val="center"/>
        <w:rPr>
          <w:rFonts w:eastAsia="Times New Roman"/>
          <w:b/>
          <w:sz w:val="20"/>
          <w:szCs w:val="20"/>
        </w:rPr>
      </w:pPr>
      <w:r>
        <w:rPr>
          <w:rFonts w:eastAsia="Times New Roman"/>
          <w:bCs w:val="0"/>
        </w:rPr>
        <w:br w:type="textWrapping" w:clear="all"/>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057"/>
      </w:tblGrid>
      <w:tr w:rsidR="004F39AE" w14:paraId="2A17CABD" w14:textId="77777777" w:rsidTr="004F39AE">
        <w:tc>
          <w:tcPr>
            <w:tcW w:w="4508" w:type="dxa"/>
          </w:tcPr>
          <w:p w14:paraId="060FC59A" w14:textId="77777777" w:rsidR="004F39AE" w:rsidRDefault="004F39AE" w:rsidP="000707A2">
            <w:pPr>
              <w:pStyle w:val="ListParagraph"/>
              <w:spacing w:line="360" w:lineRule="auto"/>
              <w:ind w:left="0"/>
              <w:jc w:val="center"/>
              <w:rPr>
                <w:rFonts w:eastAsia="Times New Roman"/>
                <w:b/>
                <w:sz w:val="20"/>
                <w:szCs w:val="20"/>
              </w:rPr>
            </w:pPr>
            <w:r w:rsidRPr="000707A2">
              <w:rPr>
                <w:rFonts w:eastAsia="Times New Roman"/>
                <w:bCs w:val="0"/>
                <w:noProof/>
              </w:rPr>
              <w:lastRenderedPageBreak/>
              <w:drawing>
                <wp:inline distT="0" distB="0" distL="0" distR="0" wp14:anchorId="741FCAB8" wp14:editId="02B0F55A">
                  <wp:extent cx="2560320" cy="3604260"/>
                  <wp:effectExtent l="0" t="0" r="0" b="0"/>
                  <wp:docPr id="122649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92770"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604260"/>
                          </a:xfrm>
                          <a:prstGeom prst="rect">
                            <a:avLst/>
                          </a:prstGeom>
                        </pic:spPr>
                      </pic:pic>
                    </a:graphicData>
                  </a:graphic>
                </wp:inline>
              </w:drawing>
            </w:r>
          </w:p>
          <w:p w14:paraId="76EF0042" w14:textId="69A91D46" w:rsidR="004F39AE" w:rsidRDefault="004F39AE" w:rsidP="000707A2">
            <w:pPr>
              <w:pStyle w:val="ListParagraph"/>
              <w:spacing w:line="360" w:lineRule="auto"/>
              <w:ind w:left="0"/>
              <w:jc w:val="center"/>
              <w:rPr>
                <w:rFonts w:eastAsia="Times New Roman"/>
                <w:b/>
                <w:sz w:val="20"/>
                <w:szCs w:val="20"/>
              </w:rPr>
            </w:pPr>
            <w:r>
              <w:rPr>
                <w:rFonts w:eastAsia="Times New Roman"/>
                <w:b/>
                <w:sz w:val="20"/>
                <w:szCs w:val="20"/>
              </w:rPr>
              <w:t>Fig 3.1 : Introduction Window</w:t>
            </w:r>
          </w:p>
        </w:tc>
        <w:tc>
          <w:tcPr>
            <w:tcW w:w="4508" w:type="dxa"/>
          </w:tcPr>
          <w:p w14:paraId="73D6FCE8" w14:textId="77777777" w:rsidR="004F39AE" w:rsidRDefault="004F39AE" w:rsidP="000707A2">
            <w:pPr>
              <w:pStyle w:val="ListParagraph"/>
              <w:spacing w:line="360" w:lineRule="auto"/>
              <w:ind w:left="0"/>
              <w:jc w:val="center"/>
              <w:rPr>
                <w:rFonts w:eastAsia="Times New Roman"/>
                <w:b/>
                <w:sz w:val="20"/>
                <w:szCs w:val="20"/>
              </w:rPr>
            </w:pPr>
            <w:r w:rsidRPr="000707A2">
              <w:rPr>
                <w:rFonts w:eastAsia="Times New Roman"/>
                <w:b/>
                <w:noProof/>
                <w:sz w:val="20"/>
                <w:szCs w:val="20"/>
              </w:rPr>
              <w:drawing>
                <wp:inline distT="0" distB="0" distL="0" distR="0" wp14:anchorId="43F54059" wp14:editId="17F55A57">
                  <wp:extent cx="2430780" cy="3550920"/>
                  <wp:effectExtent l="0" t="0" r="7620" b="0"/>
                  <wp:docPr id="100208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2607" name=""/>
                          <pic:cNvPicPr/>
                        </pic:nvPicPr>
                        <pic:blipFill>
                          <a:blip r:embed="rId14"/>
                          <a:stretch>
                            <a:fillRect/>
                          </a:stretch>
                        </pic:blipFill>
                        <pic:spPr>
                          <a:xfrm>
                            <a:off x="0" y="0"/>
                            <a:ext cx="2431008" cy="3551253"/>
                          </a:xfrm>
                          <a:prstGeom prst="rect">
                            <a:avLst/>
                          </a:prstGeom>
                        </pic:spPr>
                      </pic:pic>
                    </a:graphicData>
                  </a:graphic>
                </wp:inline>
              </w:drawing>
            </w:r>
          </w:p>
          <w:p w14:paraId="49E9D185" w14:textId="63BD0AAB" w:rsidR="004F39AE" w:rsidRDefault="004F39AE" w:rsidP="004F39AE">
            <w:pPr>
              <w:pStyle w:val="ListParagraph"/>
              <w:spacing w:line="360" w:lineRule="auto"/>
              <w:jc w:val="center"/>
              <w:rPr>
                <w:rFonts w:eastAsia="Times New Roman"/>
                <w:b/>
                <w:sz w:val="20"/>
                <w:szCs w:val="20"/>
              </w:rPr>
            </w:pPr>
            <w:r>
              <w:rPr>
                <w:rFonts w:eastAsia="Times New Roman"/>
                <w:b/>
                <w:sz w:val="20"/>
                <w:szCs w:val="20"/>
              </w:rPr>
              <w:t>Fig 3.2 : Login Window</w:t>
            </w:r>
          </w:p>
        </w:tc>
      </w:tr>
    </w:tbl>
    <w:p w14:paraId="3762B16D" w14:textId="77777777" w:rsidR="000707A2" w:rsidRDefault="000707A2" w:rsidP="000707A2">
      <w:pPr>
        <w:pStyle w:val="ListParagraph"/>
        <w:spacing w:line="360" w:lineRule="auto"/>
        <w:jc w:val="center"/>
        <w:rPr>
          <w:rFonts w:eastAsia="Times New Roman"/>
          <w:b/>
          <w:sz w:val="20"/>
          <w:szCs w:val="20"/>
        </w:rPr>
      </w:pPr>
    </w:p>
    <w:p w14:paraId="2EC8B8B9" w14:textId="07F9A42D" w:rsidR="00835E5F" w:rsidRDefault="00835E5F" w:rsidP="00FA6EF7">
      <w:pPr>
        <w:pStyle w:val="ListParagraph"/>
        <w:spacing w:line="360" w:lineRule="auto"/>
        <w:jc w:val="center"/>
        <w:rPr>
          <w:rFonts w:eastAsia="Times New Roman"/>
          <w:b/>
          <w:sz w:val="20"/>
          <w:szCs w:val="20"/>
        </w:rPr>
      </w:pPr>
    </w:p>
    <w:p w14:paraId="2D210673" w14:textId="3A40C562" w:rsidR="00FA6EF7" w:rsidRDefault="00FA6EF7" w:rsidP="00FA6EF7">
      <w:pPr>
        <w:spacing w:line="360" w:lineRule="auto"/>
        <w:jc w:val="center"/>
        <w:rPr>
          <w:rFonts w:ascii="Times New Roman" w:eastAsia="Times New Roman" w:hAnsi="Times New Roman" w:cs="Times New Roman"/>
          <w:b/>
          <w:sz w:val="20"/>
          <w:szCs w:val="20"/>
        </w:rPr>
      </w:pPr>
      <w:r w:rsidRPr="00FA6EF7">
        <w:rPr>
          <w:rFonts w:ascii="Times New Roman" w:eastAsia="Times New Roman" w:hAnsi="Times New Roman" w:cs="Times New Roman"/>
          <w:b/>
          <w:noProof/>
          <w:sz w:val="28"/>
          <w:szCs w:val="28"/>
        </w:rPr>
        <w:drawing>
          <wp:inline distT="0" distB="0" distL="0" distR="0" wp14:anchorId="09BCB35C" wp14:editId="085B8D41">
            <wp:extent cx="2552700" cy="4160520"/>
            <wp:effectExtent l="0" t="0" r="0" b="0"/>
            <wp:docPr id="172057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3468" name=""/>
                    <pic:cNvPicPr/>
                  </pic:nvPicPr>
                  <pic:blipFill>
                    <a:blip r:embed="rId15"/>
                    <a:stretch>
                      <a:fillRect/>
                    </a:stretch>
                  </pic:blipFill>
                  <pic:spPr>
                    <a:xfrm>
                      <a:off x="0" y="0"/>
                      <a:ext cx="2552926" cy="4160889"/>
                    </a:xfrm>
                    <a:prstGeom prst="rect">
                      <a:avLst/>
                    </a:prstGeom>
                  </pic:spPr>
                </pic:pic>
              </a:graphicData>
            </a:graphic>
          </wp:inline>
        </w:drawing>
      </w:r>
    </w:p>
    <w:p w14:paraId="6A0E8E19" w14:textId="2B207B70" w:rsidR="00FA6EF7" w:rsidRDefault="00FA6EF7" w:rsidP="00DC47C2">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3.3 Sign Up Window</w:t>
      </w:r>
    </w:p>
    <w:p w14:paraId="519BB35D" w14:textId="4241308E" w:rsidR="00FA6EF7" w:rsidRDefault="00FA6EF7" w:rsidP="00EA5B3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w:t>
      </w:r>
      <w:r>
        <w:rPr>
          <w:rFonts w:ascii="Times New Roman" w:eastAsia="Times New Roman" w:hAnsi="Times New Roman" w:cs="Times New Roman"/>
          <w:b/>
          <w:sz w:val="28"/>
          <w:szCs w:val="28"/>
        </w:rPr>
        <w:tab/>
        <w:t xml:space="preserve">Designing </w:t>
      </w:r>
      <w:r w:rsidR="00EA5B32">
        <w:rPr>
          <w:rFonts w:ascii="Times New Roman" w:eastAsia="Times New Roman" w:hAnsi="Times New Roman" w:cs="Times New Roman"/>
          <w:b/>
          <w:sz w:val="28"/>
          <w:szCs w:val="28"/>
        </w:rPr>
        <w:t xml:space="preserve">Main Window </w:t>
      </w:r>
      <w:r w:rsidR="006D1520">
        <w:rPr>
          <w:rFonts w:ascii="Times New Roman" w:eastAsia="Times New Roman" w:hAnsi="Times New Roman" w:cs="Times New Roman"/>
          <w:b/>
          <w:sz w:val="28"/>
          <w:szCs w:val="28"/>
        </w:rPr>
        <w:t>and Profile Window</w:t>
      </w:r>
    </w:p>
    <w:p w14:paraId="516D18F2" w14:textId="77777777" w:rsidR="00DC47C2" w:rsidRDefault="00DC47C2" w:rsidP="00EA5B32">
      <w:pPr>
        <w:spacing w:line="360" w:lineRule="auto"/>
        <w:jc w:val="both"/>
        <w:rPr>
          <w:rFonts w:ascii="Times New Roman" w:eastAsia="Times New Roman" w:hAnsi="Times New Roman" w:cs="Times New Roman"/>
          <w:b/>
          <w:sz w:val="28"/>
          <w:szCs w:val="28"/>
        </w:rPr>
      </w:pPr>
    </w:p>
    <w:p w14:paraId="4E63EEB2" w14:textId="7BD8783C" w:rsidR="006D1520" w:rsidRDefault="00EA5B32" w:rsidP="00EA5B32">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consists of various quizzes titled according to dates that are available in the database and a calendar with which we can open a quiz of that </w:t>
      </w:r>
      <w:r w:rsidR="006D1520">
        <w:rPr>
          <w:rFonts w:ascii="Times New Roman" w:eastAsia="Times New Roman" w:hAnsi="Times New Roman" w:cs="Times New Roman"/>
          <w:bCs/>
          <w:sz w:val="24"/>
          <w:szCs w:val="24"/>
        </w:rPr>
        <w:t>date</w:t>
      </w:r>
      <w:r>
        <w:rPr>
          <w:rFonts w:ascii="Times New Roman" w:eastAsia="Times New Roman" w:hAnsi="Times New Roman" w:cs="Times New Roman"/>
          <w:bCs/>
          <w:sz w:val="24"/>
          <w:szCs w:val="24"/>
        </w:rPr>
        <w:t>. It also has a drawer that shows various options such as profile, follow us and rate us.</w:t>
      </w:r>
      <w:r w:rsidR="006D1520">
        <w:rPr>
          <w:rFonts w:ascii="Times New Roman" w:eastAsia="Times New Roman" w:hAnsi="Times New Roman" w:cs="Times New Roman"/>
          <w:bCs/>
          <w:sz w:val="24"/>
          <w:szCs w:val="24"/>
        </w:rPr>
        <w:t xml:space="preserve"> The drawer profile option takes us to profile activity and users can </w:t>
      </w:r>
      <w:r w:rsidR="00D740E6">
        <w:rPr>
          <w:rFonts w:ascii="Times New Roman" w:eastAsia="Times New Roman" w:hAnsi="Times New Roman" w:cs="Times New Roman"/>
          <w:bCs/>
          <w:sz w:val="24"/>
          <w:szCs w:val="24"/>
        </w:rPr>
        <w:t>log out</w:t>
      </w:r>
      <w:r w:rsidR="006D1520">
        <w:rPr>
          <w:rFonts w:ascii="Times New Roman" w:eastAsia="Times New Roman" w:hAnsi="Times New Roman" w:cs="Times New Roman"/>
          <w:bCs/>
          <w:sz w:val="24"/>
          <w:szCs w:val="24"/>
        </w:rPr>
        <w:t xml:space="preserve"> from there. </w:t>
      </w:r>
    </w:p>
    <w:p w14:paraId="50688F04" w14:textId="4F476856" w:rsidR="00EA5B32" w:rsidRDefault="006D1520" w:rsidP="00EA5B32">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Profile Window shows users which Id they have used to log in and then it also has a button which users can use to log out of their current profile.</w:t>
      </w:r>
    </w:p>
    <w:p w14:paraId="528CFC9B" w14:textId="77777777" w:rsidR="006D1520" w:rsidRDefault="006D1520" w:rsidP="00EA5B32">
      <w:pPr>
        <w:spacing w:line="360" w:lineRule="auto"/>
        <w:ind w:left="720"/>
        <w:jc w:val="both"/>
        <w:rPr>
          <w:rFonts w:ascii="Times New Roman" w:eastAsia="Times New Roman" w:hAnsi="Times New Roman" w:cs="Times New Roman"/>
          <w:bCs/>
          <w:sz w:val="24"/>
          <w:szCs w:val="24"/>
        </w:rPr>
      </w:pPr>
    </w:p>
    <w:p w14:paraId="3C0C18A4" w14:textId="3D44A2B2" w:rsidR="006D1520" w:rsidRPr="004F39AE" w:rsidRDefault="006D1520" w:rsidP="006D1520">
      <w:pPr>
        <w:spacing w:line="360" w:lineRule="auto"/>
        <w:ind w:left="720"/>
        <w:jc w:val="center"/>
        <w:rPr>
          <w:rFonts w:ascii="Times New Roman" w:eastAsia="Times New Roman" w:hAnsi="Times New Roman" w:cs="Times New Roman"/>
          <w:b/>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4"/>
      </w:tblGrid>
      <w:tr w:rsidR="007A3E20" w14:paraId="620FD6AD" w14:textId="77777777" w:rsidTr="004F39AE">
        <w:tc>
          <w:tcPr>
            <w:tcW w:w="4508" w:type="dxa"/>
          </w:tcPr>
          <w:p w14:paraId="26BB5753" w14:textId="77777777" w:rsidR="004F39AE" w:rsidRDefault="004F39AE" w:rsidP="004F39AE">
            <w:pPr>
              <w:spacing w:line="360" w:lineRule="auto"/>
              <w:jc w:val="center"/>
              <w:rPr>
                <w:rFonts w:ascii="Times New Roman" w:eastAsia="Times New Roman" w:hAnsi="Times New Roman" w:cs="Times New Roman"/>
                <w:b/>
                <w:sz w:val="20"/>
                <w:szCs w:val="20"/>
              </w:rPr>
            </w:pPr>
            <w:r w:rsidRPr="006D1520">
              <w:rPr>
                <w:rFonts w:ascii="Times New Roman" w:eastAsia="Times New Roman" w:hAnsi="Times New Roman" w:cs="Times New Roman"/>
                <w:bCs/>
                <w:noProof/>
                <w:sz w:val="24"/>
                <w:szCs w:val="24"/>
              </w:rPr>
              <w:drawing>
                <wp:inline distT="0" distB="0" distL="0" distR="0" wp14:anchorId="79A9745F" wp14:editId="005BFE6F">
                  <wp:extent cx="2118360" cy="3710940"/>
                  <wp:effectExtent l="0" t="0" r="0" b="3810"/>
                  <wp:docPr id="187723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5560" name=""/>
                          <pic:cNvPicPr/>
                        </pic:nvPicPr>
                        <pic:blipFill>
                          <a:blip r:embed="rId16"/>
                          <a:stretch>
                            <a:fillRect/>
                          </a:stretch>
                        </pic:blipFill>
                        <pic:spPr>
                          <a:xfrm>
                            <a:off x="0" y="0"/>
                            <a:ext cx="2165389" cy="3793326"/>
                          </a:xfrm>
                          <a:prstGeom prst="rect">
                            <a:avLst/>
                          </a:prstGeom>
                        </pic:spPr>
                      </pic:pic>
                    </a:graphicData>
                  </a:graphic>
                </wp:inline>
              </w:drawing>
            </w:r>
          </w:p>
          <w:p w14:paraId="59D13D5A" w14:textId="443977B3" w:rsidR="004F39AE" w:rsidRPr="004F39AE" w:rsidRDefault="004F39AE" w:rsidP="004F39AE">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3.4: Main Window</w:t>
            </w:r>
          </w:p>
        </w:tc>
        <w:tc>
          <w:tcPr>
            <w:tcW w:w="4508" w:type="dxa"/>
          </w:tcPr>
          <w:p w14:paraId="56FE99C1" w14:textId="77777777" w:rsidR="004F39AE" w:rsidRDefault="004F39AE" w:rsidP="004F39AE">
            <w:pPr>
              <w:spacing w:line="360" w:lineRule="auto"/>
              <w:jc w:val="center"/>
              <w:rPr>
                <w:rFonts w:ascii="Times New Roman" w:eastAsia="Times New Roman" w:hAnsi="Times New Roman" w:cs="Times New Roman"/>
                <w:b/>
                <w:sz w:val="20"/>
                <w:szCs w:val="20"/>
              </w:rPr>
            </w:pPr>
            <w:r w:rsidRPr="004F39AE">
              <w:rPr>
                <w:rFonts w:ascii="Times New Roman" w:eastAsia="Times New Roman" w:hAnsi="Times New Roman" w:cs="Times New Roman"/>
                <w:bCs/>
                <w:noProof/>
                <w:sz w:val="24"/>
                <w:szCs w:val="24"/>
              </w:rPr>
              <w:drawing>
                <wp:inline distT="0" distB="0" distL="0" distR="0" wp14:anchorId="02BBEA34" wp14:editId="570E6C4D">
                  <wp:extent cx="2121535" cy="3710940"/>
                  <wp:effectExtent l="0" t="0" r="0" b="3810"/>
                  <wp:docPr id="20064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2676" name=""/>
                          <pic:cNvPicPr/>
                        </pic:nvPicPr>
                        <pic:blipFill>
                          <a:blip r:embed="rId17"/>
                          <a:stretch>
                            <a:fillRect/>
                          </a:stretch>
                        </pic:blipFill>
                        <pic:spPr>
                          <a:xfrm>
                            <a:off x="0" y="0"/>
                            <a:ext cx="2147620" cy="3756568"/>
                          </a:xfrm>
                          <a:prstGeom prst="rect">
                            <a:avLst/>
                          </a:prstGeom>
                        </pic:spPr>
                      </pic:pic>
                    </a:graphicData>
                  </a:graphic>
                </wp:inline>
              </w:drawing>
            </w:r>
          </w:p>
          <w:p w14:paraId="4B2B956A" w14:textId="2041C20B" w:rsidR="004F39AE" w:rsidRPr="004F39AE" w:rsidRDefault="004F39AE" w:rsidP="004F39AE">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3.5: Profile Window</w:t>
            </w:r>
          </w:p>
        </w:tc>
      </w:tr>
    </w:tbl>
    <w:p w14:paraId="6D820634" w14:textId="77777777" w:rsidR="00835E5F" w:rsidRDefault="00835E5F" w:rsidP="004F39AE">
      <w:pPr>
        <w:spacing w:line="480" w:lineRule="auto"/>
        <w:jc w:val="both"/>
        <w:rPr>
          <w:rFonts w:ascii="Times New Roman" w:eastAsia="Times New Roman" w:hAnsi="Times New Roman" w:cs="Times New Roman"/>
          <w:b/>
          <w:sz w:val="28"/>
          <w:szCs w:val="28"/>
        </w:rPr>
      </w:pPr>
    </w:p>
    <w:p w14:paraId="6171D2F4" w14:textId="77777777" w:rsidR="004F39AE" w:rsidRDefault="004F39AE" w:rsidP="004F39AE">
      <w:pPr>
        <w:spacing w:line="480" w:lineRule="auto"/>
        <w:jc w:val="both"/>
        <w:rPr>
          <w:rFonts w:ascii="Times New Roman" w:eastAsia="Times New Roman" w:hAnsi="Times New Roman" w:cs="Times New Roman"/>
          <w:b/>
          <w:sz w:val="28"/>
          <w:szCs w:val="28"/>
        </w:rPr>
      </w:pPr>
    </w:p>
    <w:p w14:paraId="0BB4F329" w14:textId="77777777" w:rsidR="004F39AE" w:rsidRDefault="004F39AE" w:rsidP="004F39AE">
      <w:pPr>
        <w:spacing w:line="480" w:lineRule="auto"/>
        <w:jc w:val="both"/>
        <w:rPr>
          <w:rFonts w:ascii="Times New Roman" w:eastAsia="Times New Roman" w:hAnsi="Times New Roman" w:cs="Times New Roman"/>
          <w:b/>
          <w:sz w:val="28"/>
          <w:szCs w:val="28"/>
        </w:rPr>
      </w:pPr>
    </w:p>
    <w:p w14:paraId="50C584F8" w14:textId="77777777" w:rsidR="004F39AE" w:rsidRDefault="004F39AE" w:rsidP="004F39AE">
      <w:pPr>
        <w:spacing w:line="480" w:lineRule="auto"/>
        <w:jc w:val="both"/>
        <w:rPr>
          <w:rFonts w:ascii="Times New Roman" w:eastAsia="Times New Roman" w:hAnsi="Times New Roman" w:cs="Times New Roman"/>
          <w:b/>
          <w:sz w:val="28"/>
          <w:szCs w:val="28"/>
        </w:rPr>
      </w:pPr>
    </w:p>
    <w:p w14:paraId="1843C745" w14:textId="77777777" w:rsidR="004F39AE" w:rsidRDefault="004F39AE" w:rsidP="004F39AE">
      <w:pPr>
        <w:spacing w:line="480" w:lineRule="auto"/>
        <w:jc w:val="both"/>
        <w:rPr>
          <w:rFonts w:ascii="Times New Roman" w:eastAsia="Times New Roman" w:hAnsi="Times New Roman" w:cs="Times New Roman"/>
          <w:b/>
          <w:sz w:val="28"/>
          <w:szCs w:val="28"/>
        </w:rPr>
      </w:pPr>
    </w:p>
    <w:p w14:paraId="1EB91FE5" w14:textId="13F7B479" w:rsidR="004F39AE" w:rsidRDefault="004F39AE" w:rsidP="004F39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w:t>
      </w:r>
      <w:r>
        <w:rPr>
          <w:rFonts w:ascii="Times New Roman" w:eastAsia="Times New Roman" w:hAnsi="Times New Roman" w:cs="Times New Roman"/>
          <w:b/>
          <w:sz w:val="28"/>
          <w:szCs w:val="28"/>
        </w:rPr>
        <w:tab/>
        <w:t>Designing Question Window and Result Window</w:t>
      </w:r>
    </w:p>
    <w:p w14:paraId="2AA8DC84" w14:textId="77777777" w:rsidR="00DC47C2" w:rsidRDefault="00DC47C2" w:rsidP="008E6597">
      <w:pPr>
        <w:spacing w:line="360" w:lineRule="auto"/>
        <w:ind w:left="720"/>
        <w:jc w:val="both"/>
        <w:rPr>
          <w:rFonts w:ascii="Times New Roman" w:eastAsia="Times New Roman" w:hAnsi="Times New Roman" w:cs="Times New Roman"/>
          <w:bCs/>
          <w:sz w:val="24"/>
          <w:szCs w:val="24"/>
        </w:rPr>
      </w:pPr>
    </w:p>
    <w:p w14:paraId="3AA5B945" w14:textId="6162E99B" w:rsidR="004F39AE" w:rsidRDefault="008E6597" w:rsidP="008E6597">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Question</w:t>
      </w:r>
      <w:r w:rsidR="004F39AE">
        <w:rPr>
          <w:rFonts w:ascii="Times New Roman" w:eastAsia="Times New Roman" w:hAnsi="Times New Roman" w:cs="Times New Roman"/>
          <w:bCs/>
          <w:sz w:val="24"/>
          <w:szCs w:val="24"/>
        </w:rPr>
        <w:t xml:space="preserve"> Window consists of </w:t>
      </w:r>
      <w:r w:rsidR="006C0AC6">
        <w:rPr>
          <w:rFonts w:ascii="Times New Roman" w:eastAsia="Times New Roman" w:hAnsi="Times New Roman" w:cs="Times New Roman"/>
          <w:bCs/>
          <w:sz w:val="24"/>
          <w:szCs w:val="24"/>
        </w:rPr>
        <w:t>question</w:t>
      </w:r>
      <w:r w:rsidR="004F39AE">
        <w:rPr>
          <w:rFonts w:ascii="Times New Roman" w:eastAsia="Times New Roman" w:hAnsi="Times New Roman" w:cs="Times New Roman"/>
          <w:bCs/>
          <w:sz w:val="24"/>
          <w:szCs w:val="24"/>
        </w:rPr>
        <w:t xml:space="preserve"> that quiz contains and its 4 options</w:t>
      </w:r>
      <w:r>
        <w:rPr>
          <w:rFonts w:ascii="Times New Roman" w:eastAsia="Times New Roman" w:hAnsi="Times New Roman" w:cs="Times New Roman"/>
          <w:bCs/>
          <w:sz w:val="24"/>
          <w:szCs w:val="24"/>
        </w:rPr>
        <w:t>. It also has some buttons such as previous to go to previous question</w:t>
      </w:r>
      <w:r w:rsidR="006C0AC6">
        <w:rPr>
          <w:rFonts w:ascii="Times New Roman" w:eastAsia="Times New Roman" w:hAnsi="Times New Roman" w:cs="Times New Roman"/>
          <w:bCs/>
          <w:sz w:val="24"/>
          <w:szCs w:val="24"/>
        </w:rPr>
        <w:t>, next to go to next question and submit button at last question to submit the quiz. Users can choose any option and can go to next question</w:t>
      </w:r>
      <w:r w:rsidR="0068690D">
        <w:rPr>
          <w:rFonts w:ascii="Times New Roman" w:eastAsia="Times New Roman" w:hAnsi="Times New Roman" w:cs="Times New Roman"/>
          <w:bCs/>
          <w:sz w:val="24"/>
          <w:szCs w:val="24"/>
        </w:rPr>
        <w:t>.</w:t>
      </w:r>
    </w:p>
    <w:p w14:paraId="6880DD4A" w14:textId="68A49731" w:rsidR="0068690D" w:rsidRDefault="0068690D" w:rsidP="008E6597">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submitting the</w:t>
      </w:r>
      <w:r w:rsidR="007A3E20">
        <w:rPr>
          <w:rFonts w:ascii="Times New Roman" w:eastAsia="Times New Roman" w:hAnsi="Times New Roman" w:cs="Times New Roman"/>
          <w:bCs/>
          <w:sz w:val="24"/>
          <w:szCs w:val="24"/>
        </w:rPr>
        <w:t xml:space="preserve"> quiz,</w:t>
      </w:r>
      <w:r>
        <w:rPr>
          <w:rFonts w:ascii="Times New Roman" w:eastAsia="Times New Roman" w:hAnsi="Times New Roman" w:cs="Times New Roman"/>
          <w:bCs/>
          <w:sz w:val="24"/>
          <w:szCs w:val="24"/>
        </w:rPr>
        <w:t xml:space="preserve"> result window </w:t>
      </w:r>
      <w:r w:rsidR="007A3E20">
        <w:rPr>
          <w:rFonts w:ascii="Times New Roman" w:eastAsia="Times New Roman" w:hAnsi="Times New Roman" w:cs="Times New Roman"/>
          <w:bCs/>
          <w:sz w:val="24"/>
          <w:szCs w:val="24"/>
        </w:rPr>
        <w:t xml:space="preserve">pops </w:t>
      </w:r>
      <w:r>
        <w:rPr>
          <w:rFonts w:ascii="Times New Roman" w:eastAsia="Times New Roman" w:hAnsi="Times New Roman" w:cs="Times New Roman"/>
          <w:bCs/>
          <w:sz w:val="24"/>
          <w:szCs w:val="24"/>
        </w:rPr>
        <w:t>up and the total score is shown along with the questions and correct answers of the q</w:t>
      </w:r>
      <w:r w:rsidR="007A3E20">
        <w:rPr>
          <w:rFonts w:ascii="Times New Roman" w:eastAsia="Times New Roman" w:hAnsi="Times New Roman" w:cs="Times New Roman"/>
          <w:bCs/>
          <w:sz w:val="24"/>
          <w:szCs w:val="24"/>
        </w:rPr>
        <w:t>uestions asked in the quiz</w:t>
      </w:r>
      <w:r>
        <w:rPr>
          <w:rFonts w:ascii="Times New Roman" w:eastAsia="Times New Roman" w:hAnsi="Times New Roman" w:cs="Times New Roman"/>
          <w:bCs/>
          <w:sz w:val="24"/>
          <w:szCs w:val="24"/>
        </w:rPr>
        <w:t>.</w:t>
      </w:r>
    </w:p>
    <w:p w14:paraId="5D19DCA3" w14:textId="77777777" w:rsidR="007A3E20" w:rsidRDefault="007A3E20" w:rsidP="008E6597">
      <w:pPr>
        <w:spacing w:line="360" w:lineRule="auto"/>
        <w:ind w:left="720"/>
        <w:jc w:val="both"/>
        <w:rPr>
          <w:rFonts w:ascii="Times New Roman" w:eastAsia="Times New Roman" w:hAnsi="Times New Roman" w:cs="Times New Roman"/>
          <w:bCs/>
          <w:sz w:val="24"/>
          <w:szCs w:val="24"/>
        </w:rPr>
      </w:pPr>
    </w:p>
    <w:p w14:paraId="4B142C19" w14:textId="77777777" w:rsidR="007A3E20" w:rsidRDefault="007A3E20" w:rsidP="008E6597">
      <w:pPr>
        <w:spacing w:line="360" w:lineRule="auto"/>
        <w:ind w:left="720"/>
        <w:jc w:val="both"/>
        <w:rPr>
          <w:rFonts w:ascii="Times New Roman" w:eastAsia="Times New Roman" w:hAnsi="Times New Roman" w:cs="Times New Roman"/>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7A3E20" w14:paraId="53A57A50" w14:textId="77777777" w:rsidTr="007A3E20">
        <w:tc>
          <w:tcPr>
            <w:tcW w:w="4508" w:type="dxa"/>
          </w:tcPr>
          <w:p w14:paraId="3A87DABA" w14:textId="77777777" w:rsidR="007A3E20" w:rsidRDefault="007A3E20" w:rsidP="007A3E20">
            <w:pPr>
              <w:spacing w:line="360" w:lineRule="auto"/>
              <w:jc w:val="center"/>
              <w:rPr>
                <w:rFonts w:ascii="Times New Roman" w:eastAsia="Times New Roman" w:hAnsi="Times New Roman" w:cs="Times New Roman"/>
                <w:b/>
                <w:sz w:val="20"/>
                <w:szCs w:val="20"/>
              </w:rPr>
            </w:pPr>
            <w:r w:rsidRPr="007A3E20">
              <w:rPr>
                <w:rFonts w:ascii="Times New Roman" w:eastAsia="Times New Roman" w:hAnsi="Times New Roman" w:cs="Times New Roman"/>
                <w:bCs/>
                <w:noProof/>
                <w:sz w:val="24"/>
                <w:szCs w:val="24"/>
              </w:rPr>
              <w:drawing>
                <wp:inline distT="0" distB="0" distL="0" distR="0" wp14:anchorId="3A3A299D" wp14:editId="4BF3C97A">
                  <wp:extent cx="2103120" cy="4525562"/>
                  <wp:effectExtent l="0" t="0" r="0" b="8890"/>
                  <wp:docPr id="214102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20038" name=""/>
                          <pic:cNvPicPr/>
                        </pic:nvPicPr>
                        <pic:blipFill>
                          <a:blip r:embed="rId18"/>
                          <a:stretch>
                            <a:fillRect/>
                          </a:stretch>
                        </pic:blipFill>
                        <pic:spPr>
                          <a:xfrm>
                            <a:off x="0" y="0"/>
                            <a:ext cx="2110236" cy="4540874"/>
                          </a:xfrm>
                          <a:prstGeom prst="rect">
                            <a:avLst/>
                          </a:prstGeom>
                        </pic:spPr>
                      </pic:pic>
                    </a:graphicData>
                  </a:graphic>
                </wp:inline>
              </w:drawing>
            </w:r>
          </w:p>
          <w:p w14:paraId="4FF3D965" w14:textId="405E34EF" w:rsidR="007A3E20" w:rsidRPr="007A3E20" w:rsidRDefault="007A3E20" w:rsidP="007A3E2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3.6: Question Window</w:t>
            </w:r>
          </w:p>
        </w:tc>
        <w:tc>
          <w:tcPr>
            <w:tcW w:w="4508" w:type="dxa"/>
          </w:tcPr>
          <w:p w14:paraId="575B244D" w14:textId="77777777" w:rsidR="007A3E20" w:rsidRDefault="007A3E20" w:rsidP="007A3E20">
            <w:pPr>
              <w:spacing w:line="360" w:lineRule="auto"/>
              <w:jc w:val="center"/>
              <w:rPr>
                <w:rFonts w:ascii="Times New Roman" w:eastAsia="Times New Roman" w:hAnsi="Times New Roman" w:cs="Times New Roman"/>
                <w:b/>
                <w:sz w:val="20"/>
                <w:szCs w:val="20"/>
              </w:rPr>
            </w:pPr>
            <w:r w:rsidRPr="007A3E20">
              <w:rPr>
                <w:rFonts w:ascii="Times New Roman" w:eastAsia="Times New Roman" w:hAnsi="Times New Roman" w:cs="Times New Roman"/>
                <w:bCs/>
                <w:noProof/>
                <w:sz w:val="24"/>
                <w:szCs w:val="24"/>
              </w:rPr>
              <w:drawing>
                <wp:inline distT="0" distB="0" distL="0" distR="0" wp14:anchorId="42EF6E54" wp14:editId="1F5744C2">
                  <wp:extent cx="2062352" cy="4533900"/>
                  <wp:effectExtent l="0" t="0" r="0" b="0"/>
                  <wp:docPr id="127193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30232" name=""/>
                          <pic:cNvPicPr/>
                        </pic:nvPicPr>
                        <pic:blipFill>
                          <a:blip r:embed="rId19"/>
                          <a:stretch>
                            <a:fillRect/>
                          </a:stretch>
                        </pic:blipFill>
                        <pic:spPr>
                          <a:xfrm>
                            <a:off x="0" y="0"/>
                            <a:ext cx="2083844" cy="4581149"/>
                          </a:xfrm>
                          <a:prstGeom prst="rect">
                            <a:avLst/>
                          </a:prstGeom>
                        </pic:spPr>
                      </pic:pic>
                    </a:graphicData>
                  </a:graphic>
                </wp:inline>
              </w:drawing>
            </w:r>
          </w:p>
          <w:p w14:paraId="58E7E769" w14:textId="09952F71" w:rsidR="007A3E20" w:rsidRPr="007A3E20" w:rsidRDefault="007A3E20" w:rsidP="007A3E2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3.7: Result Window</w:t>
            </w:r>
          </w:p>
        </w:tc>
      </w:tr>
    </w:tbl>
    <w:p w14:paraId="112B5E25" w14:textId="77777777" w:rsidR="007A3E20" w:rsidRDefault="007A3E20" w:rsidP="008E6597">
      <w:pPr>
        <w:spacing w:line="360" w:lineRule="auto"/>
        <w:ind w:left="720"/>
        <w:jc w:val="both"/>
        <w:rPr>
          <w:rFonts w:ascii="Times New Roman" w:eastAsia="Times New Roman" w:hAnsi="Times New Roman" w:cs="Times New Roman"/>
          <w:bCs/>
          <w:sz w:val="24"/>
          <w:szCs w:val="24"/>
        </w:rPr>
      </w:pPr>
    </w:p>
    <w:p w14:paraId="2D48C085" w14:textId="77777777" w:rsidR="007A3E20" w:rsidRPr="004F39AE" w:rsidRDefault="007A3E20" w:rsidP="008E6597">
      <w:pPr>
        <w:spacing w:line="360" w:lineRule="auto"/>
        <w:ind w:left="720"/>
        <w:jc w:val="both"/>
        <w:rPr>
          <w:rFonts w:ascii="Times New Roman" w:eastAsia="Times New Roman" w:hAnsi="Times New Roman" w:cs="Times New Roman"/>
          <w:bCs/>
          <w:sz w:val="24"/>
          <w:szCs w:val="24"/>
        </w:rPr>
      </w:pPr>
    </w:p>
    <w:p w14:paraId="3034FC2B" w14:textId="77777777" w:rsidR="00835E5F" w:rsidRDefault="00835E5F">
      <w:pPr>
        <w:spacing w:line="480" w:lineRule="auto"/>
        <w:jc w:val="center"/>
        <w:rPr>
          <w:rFonts w:ascii="Times New Roman" w:eastAsia="Times New Roman" w:hAnsi="Times New Roman" w:cs="Times New Roman"/>
          <w:b/>
          <w:sz w:val="28"/>
          <w:szCs w:val="28"/>
        </w:rPr>
      </w:pPr>
    </w:p>
    <w:p w14:paraId="4581CE3C" w14:textId="77777777" w:rsidR="00835E5F" w:rsidRDefault="00835E5F" w:rsidP="00DC47C2">
      <w:pPr>
        <w:spacing w:line="480" w:lineRule="auto"/>
        <w:rPr>
          <w:rFonts w:ascii="Times New Roman" w:eastAsia="Times New Roman" w:hAnsi="Times New Roman" w:cs="Times New Roman"/>
          <w:b/>
          <w:sz w:val="28"/>
          <w:szCs w:val="28"/>
        </w:rPr>
      </w:pPr>
    </w:p>
    <w:p w14:paraId="68F42D6C" w14:textId="77777777" w:rsidR="00835E5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7A7F6DFC" w14:textId="77777777" w:rsidR="00835E5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8A6FD33" w14:textId="77777777" w:rsidR="004B23B4" w:rsidRDefault="004B23B4">
      <w:pPr>
        <w:spacing w:line="360" w:lineRule="auto"/>
        <w:jc w:val="center"/>
        <w:rPr>
          <w:rFonts w:ascii="Times New Roman" w:eastAsia="Times New Roman" w:hAnsi="Times New Roman" w:cs="Times New Roman"/>
          <w:b/>
          <w:sz w:val="32"/>
          <w:szCs w:val="32"/>
        </w:rPr>
      </w:pPr>
    </w:p>
    <w:p w14:paraId="1829597C" w14:textId="38F886D2" w:rsidR="00835E5F" w:rsidRDefault="004B23B4" w:rsidP="004B23B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the above explained methodology, the designing of the </w:t>
      </w:r>
      <w:r w:rsidRPr="004B23B4">
        <w:rPr>
          <w:rFonts w:ascii="Times New Roman" w:eastAsia="Times New Roman" w:hAnsi="Times New Roman" w:cs="Times New Roman"/>
          <w:b/>
          <w:bCs/>
          <w:sz w:val="24"/>
          <w:szCs w:val="24"/>
        </w:rPr>
        <w:t>“QuizUp – A Quiz Application”</w:t>
      </w:r>
      <w:r>
        <w:rPr>
          <w:rFonts w:ascii="Times New Roman" w:eastAsia="Times New Roman" w:hAnsi="Times New Roman" w:cs="Times New Roman"/>
          <w:b/>
          <w:bCs/>
          <w:sz w:val="24"/>
          <w:szCs w:val="24"/>
        </w:rPr>
        <w:t xml:space="preserve"> </w:t>
      </w:r>
      <w:r w:rsidRPr="004B23B4">
        <w:rPr>
          <w:rFonts w:ascii="Times New Roman" w:eastAsia="Times New Roman" w:hAnsi="Times New Roman" w:cs="Times New Roman"/>
          <w:sz w:val="24"/>
          <w:szCs w:val="24"/>
        </w:rPr>
        <w:t>is successfully completed and the QuizUp application wo</w:t>
      </w:r>
      <w:r>
        <w:rPr>
          <w:rFonts w:ascii="Times New Roman" w:eastAsia="Times New Roman" w:hAnsi="Times New Roman" w:cs="Times New Roman"/>
          <w:sz w:val="24"/>
          <w:szCs w:val="24"/>
        </w:rPr>
        <w:t>rks perfectly fine and is tested. The images below show the results of the above methodology.</w:t>
      </w:r>
    </w:p>
    <w:p w14:paraId="3CD175E5" w14:textId="77777777" w:rsidR="004B23B4" w:rsidRDefault="004B23B4" w:rsidP="004B23B4">
      <w:pPr>
        <w:spacing w:line="360" w:lineRule="auto"/>
        <w:ind w:left="720"/>
        <w:jc w:val="both"/>
        <w:rPr>
          <w:rFonts w:ascii="Times New Roman" w:eastAsia="Times New Roman" w:hAnsi="Times New Roman" w:cs="Times New Roman"/>
          <w:sz w:val="24"/>
          <w:szCs w:val="24"/>
        </w:rPr>
      </w:pPr>
    </w:p>
    <w:p w14:paraId="5D7566F3" w14:textId="2FD688BA" w:rsidR="004B23B4" w:rsidRDefault="004B23B4" w:rsidP="004B23B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view the complete code of the </w:t>
      </w:r>
      <w:proofErr w:type="spellStart"/>
      <w:r>
        <w:rPr>
          <w:rFonts w:ascii="Times New Roman" w:eastAsia="Times New Roman" w:hAnsi="Times New Roman" w:cs="Times New Roman"/>
          <w:sz w:val="24"/>
          <w:szCs w:val="24"/>
        </w:rPr>
        <w:t>QuizUp</w:t>
      </w:r>
      <w:proofErr w:type="spellEnd"/>
      <w:r>
        <w:rPr>
          <w:rFonts w:ascii="Times New Roman" w:eastAsia="Times New Roman" w:hAnsi="Times New Roman" w:cs="Times New Roman"/>
          <w:sz w:val="24"/>
          <w:szCs w:val="24"/>
        </w:rPr>
        <w:t xml:space="preserve"> Application </w:t>
      </w:r>
      <w:hyperlink r:id="rId20" w:history="1">
        <w:r w:rsidRPr="00901A78">
          <w:rPr>
            <w:rStyle w:val="Hyperlink"/>
            <w:rFonts w:ascii="Times New Roman" w:eastAsia="Times New Roman" w:hAnsi="Times New Roman" w:cs="Times New Roman"/>
            <w:sz w:val="24"/>
            <w:szCs w:val="24"/>
          </w:rPr>
          <w:t>CLICK HERE</w:t>
        </w:r>
      </w:hyperlink>
      <w:r w:rsidRPr="009C4D35">
        <w:rPr>
          <w:rFonts w:ascii="Times New Roman" w:eastAsia="Times New Roman" w:hAnsi="Times New Roman" w:cs="Times New Roman"/>
          <w:sz w:val="24"/>
          <w:szCs w:val="24"/>
        </w:rPr>
        <w:t>.</w:t>
      </w:r>
    </w:p>
    <w:p w14:paraId="2B2ED7A8" w14:textId="77777777" w:rsidR="004B23B4" w:rsidRDefault="004B23B4" w:rsidP="004B23B4">
      <w:pPr>
        <w:spacing w:line="360" w:lineRule="auto"/>
        <w:ind w:left="720"/>
        <w:jc w:val="both"/>
        <w:rPr>
          <w:rFonts w:ascii="Times New Roman" w:eastAsia="Times New Roman" w:hAnsi="Times New Roman" w:cs="Times New Roman"/>
          <w:sz w:val="24"/>
          <w:szCs w:val="24"/>
        </w:rPr>
      </w:pPr>
    </w:p>
    <w:p w14:paraId="7324690C" w14:textId="77777777" w:rsidR="00DC47C2" w:rsidRDefault="00DC47C2" w:rsidP="004B23B4">
      <w:pPr>
        <w:spacing w:line="360" w:lineRule="auto"/>
        <w:ind w:left="720"/>
        <w:jc w:val="both"/>
        <w:rPr>
          <w:rFonts w:ascii="Times New Roman" w:eastAsia="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4151"/>
      </w:tblGrid>
      <w:tr w:rsidR="00D740E6" w14:paraId="644C707A" w14:textId="77777777" w:rsidTr="000333E6">
        <w:tc>
          <w:tcPr>
            <w:tcW w:w="4508" w:type="dxa"/>
          </w:tcPr>
          <w:p w14:paraId="59C9A8B5" w14:textId="77777777" w:rsidR="004B23B4" w:rsidRDefault="00D740E6" w:rsidP="004B23B4">
            <w:pPr>
              <w:spacing w:line="360" w:lineRule="auto"/>
              <w:jc w:val="center"/>
              <w:rPr>
                <w:rFonts w:ascii="Times New Roman" w:eastAsia="Times New Roman" w:hAnsi="Times New Roman" w:cs="Times New Roman"/>
                <w:b/>
                <w:bCs/>
                <w:sz w:val="20"/>
                <w:szCs w:val="20"/>
              </w:rPr>
            </w:pPr>
            <w:r w:rsidRPr="00D740E6">
              <w:rPr>
                <w:rFonts w:ascii="Times New Roman" w:eastAsia="Times New Roman" w:hAnsi="Times New Roman" w:cs="Times New Roman"/>
                <w:b/>
                <w:bCs/>
                <w:noProof/>
                <w:sz w:val="20"/>
                <w:szCs w:val="20"/>
              </w:rPr>
              <w:drawing>
                <wp:inline distT="0" distB="0" distL="0" distR="0" wp14:anchorId="71E95810" wp14:editId="6351E9BC">
                  <wp:extent cx="1863436" cy="4039889"/>
                  <wp:effectExtent l="0" t="0" r="3810" b="0"/>
                  <wp:docPr id="101888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85025" name=""/>
                          <pic:cNvPicPr/>
                        </pic:nvPicPr>
                        <pic:blipFill>
                          <a:blip r:embed="rId21"/>
                          <a:stretch>
                            <a:fillRect/>
                          </a:stretch>
                        </pic:blipFill>
                        <pic:spPr>
                          <a:xfrm>
                            <a:off x="0" y="0"/>
                            <a:ext cx="1884603" cy="4085778"/>
                          </a:xfrm>
                          <a:prstGeom prst="rect">
                            <a:avLst/>
                          </a:prstGeom>
                        </pic:spPr>
                      </pic:pic>
                    </a:graphicData>
                  </a:graphic>
                </wp:inline>
              </w:drawing>
            </w:r>
          </w:p>
          <w:p w14:paraId="2EBB3AAC" w14:textId="5CB8DD08" w:rsidR="00D740E6" w:rsidRPr="004B23B4" w:rsidRDefault="00D740E6" w:rsidP="004B23B4">
            <w:pPr>
              <w:spacing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Fig 4.1: Output of above methodology </w:t>
            </w:r>
          </w:p>
        </w:tc>
        <w:tc>
          <w:tcPr>
            <w:tcW w:w="4508" w:type="dxa"/>
          </w:tcPr>
          <w:p w14:paraId="17CEB7BA" w14:textId="77777777" w:rsidR="004B23B4" w:rsidRDefault="00D740E6" w:rsidP="004B23B4">
            <w:pPr>
              <w:spacing w:line="360" w:lineRule="auto"/>
              <w:jc w:val="center"/>
              <w:rPr>
                <w:rFonts w:ascii="Times New Roman" w:eastAsia="Times New Roman" w:hAnsi="Times New Roman" w:cs="Times New Roman"/>
                <w:b/>
                <w:bCs/>
                <w:sz w:val="20"/>
                <w:szCs w:val="20"/>
              </w:rPr>
            </w:pPr>
            <w:r w:rsidRPr="00D740E6">
              <w:rPr>
                <w:rFonts w:ascii="Times New Roman" w:eastAsia="Times New Roman" w:hAnsi="Times New Roman" w:cs="Times New Roman"/>
                <w:b/>
                <w:bCs/>
                <w:noProof/>
                <w:sz w:val="20"/>
                <w:szCs w:val="20"/>
              </w:rPr>
              <w:drawing>
                <wp:inline distT="0" distB="0" distL="0" distR="0" wp14:anchorId="42D0BE3C" wp14:editId="065510E2">
                  <wp:extent cx="1856509" cy="4009476"/>
                  <wp:effectExtent l="0" t="0" r="0" b="0"/>
                  <wp:docPr id="210961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9688" name=""/>
                          <pic:cNvPicPr/>
                        </pic:nvPicPr>
                        <pic:blipFill>
                          <a:blip r:embed="rId22"/>
                          <a:stretch>
                            <a:fillRect/>
                          </a:stretch>
                        </pic:blipFill>
                        <pic:spPr>
                          <a:xfrm>
                            <a:off x="0" y="0"/>
                            <a:ext cx="1914611" cy="4134957"/>
                          </a:xfrm>
                          <a:prstGeom prst="rect">
                            <a:avLst/>
                          </a:prstGeom>
                        </pic:spPr>
                      </pic:pic>
                    </a:graphicData>
                  </a:graphic>
                </wp:inline>
              </w:drawing>
            </w:r>
          </w:p>
          <w:p w14:paraId="5FC6AFA0" w14:textId="77A0345A" w:rsidR="00D740E6" w:rsidRPr="004B23B4" w:rsidRDefault="00D740E6" w:rsidP="004B23B4">
            <w:pPr>
              <w:spacing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4.2: Logging In the Application</w:t>
            </w:r>
          </w:p>
        </w:tc>
      </w:tr>
    </w:tbl>
    <w:p w14:paraId="7FF475BE" w14:textId="77777777" w:rsidR="004B23B4" w:rsidRPr="004B23B4" w:rsidRDefault="004B23B4" w:rsidP="004B23B4">
      <w:pPr>
        <w:spacing w:line="360" w:lineRule="auto"/>
        <w:ind w:left="720"/>
        <w:jc w:val="both"/>
        <w:rPr>
          <w:rFonts w:ascii="Times New Roman" w:eastAsia="Times New Roman" w:hAnsi="Times New Roman" w:cs="Times New Roman"/>
          <w:sz w:val="24"/>
          <w:szCs w:val="24"/>
        </w:rPr>
      </w:pPr>
    </w:p>
    <w:p w14:paraId="055AAE16" w14:textId="77777777" w:rsidR="00835E5F" w:rsidRDefault="00835E5F">
      <w:pPr>
        <w:spacing w:line="480" w:lineRule="auto"/>
        <w:jc w:val="both"/>
        <w:rPr>
          <w:rFonts w:ascii="Times New Roman" w:eastAsia="Times New Roman" w:hAnsi="Times New Roman" w:cs="Times New Roman"/>
          <w:b/>
          <w:sz w:val="28"/>
          <w:szCs w:val="28"/>
        </w:rPr>
      </w:pPr>
    </w:p>
    <w:p w14:paraId="480992EC" w14:textId="77777777" w:rsidR="00835E5F" w:rsidRDefault="00835E5F">
      <w:pPr>
        <w:spacing w:line="480" w:lineRule="auto"/>
        <w:jc w:val="both"/>
        <w:rPr>
          <w:rFonts w:ascii="Times New Roman" w:eastAsia="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40E6" w14:paraId="335AE4A5" w14:textId="77777777" w:rsidTr="000333E6">
        <w:tc>
          <w:tcPr>
            <w:tcW w:w="4508" w:type="dxa"/>
          </w:tcPr>
          <w:p w14:paraId="0B544AE7" w14:textId="77777777" w:rsidR="00D740E6" w:rsidRDefault="00D740E6" w:rsidP="00D740E6">
            <w:pPr>
              <w:spacing w:line="360" w:lineRule="auto"/>
              <w:jc w:val="center"/>
              <w:rPr>
                <w:rFonts w:ascii="Times New Roman" w:eastAsia="Times New Roman" w:hAnsi="Times New Roman" w:cs="Times New Roman"/>
                <w:b/>
                <w:sz w:val="20"/>
                <w:szCs w:val="20"/>
              </w:rPr>
            </w:pPr>
            <w:r w:rsidRPr="00D740E6">
              <w:rPr>
                <w:rFonts w:ascii="Times New Roman" w:eastAsia="Times New Roman" w:hAnsi="Times New Roman" w:cs="Times New Roman"/>
                <w:b/>
                <w:noProof/>
                <w:sz w:val="20"/>
                <w:szCs w:val="20"/>
              </w:rPr>
              <w:lastRenderedPageBreak/>
              <w:drawing>
                <wp:inline distT="0" distB="0" distL="0" distR="0" wp14:anchorId="717197E5" wp14:editId="5FA64143">
                  <wp:extent cx="1731818" cy="3726582"/>
                  <wp:effectExtent l="0" t="0" r="1905" b="7620"/>
                  <wp:docPr id="136095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58283" name=""/>
                          <pic:cNvPicPr/>
                        </pic:nvPicPr>
                        <pic:blipFill>
                          <a:blip r:embed="rId23"/>
                          <a:stretch>
                            <a:fillRect/>
                          </a:stretch>
                        </pic:blipFill>
                        <pic:spPr>
                          <a:xfrm>
                            <a:off x="0" y="0"/>
                            <a:ext cx="1747988" cy="3761377"/>
                          </a:xfrm>
                          <a:prstGeom prst="rect">
                            <a:avLst/>
                          </a:prstGeom>
                        </pic:spPr>
                      </pic:pic>
                    </a:graphicData>
                  </a:graphic>
                </wp:inline>
              </w:drawing>
            </w:r>
          </w:p>
          <w:p w14:paraId="5B75C55E" w14:textId="3E793521" w:rsidR="00D740E6" w:rsidRDefault="00D740E6" w:rsidP="00D740E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4.3: Creating a new account</w:t>
            </w:r>
          </w:p>
        </w:tc>
        <w:tc>
          <w:tcPr>
            <w:tcW w:w="4508" w:type="dxa"/>
          </w:tcPr>
          <w:p w14:paraId="29E592D3" w14:textId="77777777" w:rsidR="00D740E6" w:rsidRDefault="000333E6" w:rsidP="00D740E6">
            <w:pPr>
              <w:spacing w:line="360" w:lineRule="auto"/>
              <w:jc w:val="center"/>
              <w:rPr>
                <w:rFonts w:ascii="Times New Roman" w:eastAsia="Times New Roman" w:hAnsi="Times New Roman" w:cs="Times New Roman"/>
                <w:b/>
                <w:sz w:val="20"/>
                <w:szCs w:val="20"/>
              </w:rPr>
            </w:pPr>
            <w:r w:rsidRPr="000333E6">
              <w:rPr>
                <w:rFonts w:ascii="Times New Roman" w:eastAsia="Times New Roman" w:hAnsi="Times New Roman" w:cs="Times New Roman"/>
                <w:b/>
                <w:noProof/>
                <w:sz w:val="20"/>
                <w:szCs w:val="20"/>
              </w:rPr>
              <w:drawing>
                <wp:inline distT="0" distB="0" distL="0" distR="0" wp14:anchorId="75B012A2" wp14:editId="798B7247">
                  <wp:extent cx="1714224" cy="3726180"/>
                  <wp:effectExtent l="0" t="0" r="635" b="7620"/>
                  <wp:docPr id="32268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84426" name=""/>
                          <pic:cNvPicPr/>
                        </pic:nvPicPr>
                        <pic:blipFill>
                          <a:blip r:embed="rId24"/>
                          <a:stretch>
                            <a:fillRect/>
                          </a:stretch>
                        </pic:blipFill>
                        <pic:spPr>
                          <a:xfrm>
                            <a:off x="0" y="0"/>
                            <a:ext cx="1739502" cy="3781127"/>
                          </a:xfrm>
                          <a:prstGeom prst="rect">
                            <a:avLst/>
                          </a:prstGeom>
                        </pic:spPr>
                      </pic:pic>
                    </a:graphicData>
                  </a:graphic>
                </wp:inline>
              </w:drawing>
            </w:r>
          </w:p>
          <w:p w14:paraId="502194EB" w14:textId="395EAE15" w:rsidR="000333E6" w:rsidRDefault="000333E6" w:rsidP="00D740E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4.4: Selecting a Quiz</w:t>
            </w:r>
          </w:p>
        </w:tc>
      </w:tr>
    </w:tbl>
    <w:p w14:paraId="32563C08" w14:textId="77777777" w:rsidR="00835E5F" w:rsidRDefault="00835E5F">
      <w:pPr>
        <w:spacing w:line="480" w:lineRule="auto"/>
        <w:jc w:val="both"/>
        <w:rPr>
          <w:rFonts w:ascii="Times New Roman" w:eastAsia="Times New Roman" w:hAnsi="Times New Roman" w:cs="Times New Roman"/>
          <w:b/>
          <w:sz w:val="20"/>
          <w:szCs w:val="20"/>
        </w:rPr>
      </w:pPr>
    </w:p>
    <w:p w14:paraId="18B8A191" w14:textId="77777777" w:rsidR="000333E6" w:rsidRDefault="000333E6">
      <w:pPr>
        <w:spacing w:line="480" w:lineRule="auto"/>
        <w:jc w:val="both"/>
        <w:rPr>
          <w:rFonts w:ascii="Times New Roman" w:eastAsia="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33E6" w14:paraId="79043C0B" w14:textId="77777777" w:rsidTr="000333E6">
        <w:tc>
          <w:tcPr>
            <w:tcW w:w="4508" w:type="dxa"/>
          </w:tcPr>
          <w:p w14:paraId="7DA0425C" w14:textId="77777777" w:rsidR="000333E6" w:rsidRDefault="000333E6" w:rsidP="000333E6">
            <w:pPr>
              <w:spacing w:line="360" w:lineRule="auto"/>
              <w:jc w:val="center"/>
              <w:rPr>
                <w:rFonts w:ascii="Times New Roman" w:eastAsia="Times New Roman" w:hAnsi="Times New Roman" w:cs="Times New Roman"/>
                <w:b/>
                <w:sz w:val="20"/>
                <w:szCs w:val="20"/>
              </w:rPr>
            </w:pPr>
            <w:r w:rsidRPr="000333E6">
              <w:rPr>
                <w:rFonts w:ascii="Times New Roman" w:eastAsia="Times New Roman" w:hAnsi="Times New Roman" w:cs="Times New Roman"/>
                <w:b/>
                <w:noProof/>
                <w:sz w:val="20"/>
                <w:szCs w:val="20"/>
              </w:rPr>
              <w:drawing>
                <wp:inline distT="0" distB="0" distL="0" distR="0" wp14:anchorId="47C42AF3" wp14:editId="6F911C28">
                  <wp:extent cx="1821873" cy="3930656"/>
                  <wp:effectExtent l="0" t="0" r="6985" b="0"/>
                  <wp:docPr id="53840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00579" name=""/>
                          <pic:cNvPicPr/>
                        </pic:nvPicPr>
                        <pic:blipFill>
                          <a:blip r:embed="rId25"/>
                          <a:stretch>
                            <a:fillRect/>
                          </a:stretch>
                        </pic:blipFill>
                        <pic:spPr>
                          <a:xfrm>
                            <a:off x="0" y="0"/>
                            <a:ext cx="1851326" cy="3994200"/>
                          </a:xfrm>
                          <a:prstGeom prst="rect">
                            <a:avLst/>
                          </a:prstGeom>
                        </pic:spPr>
                      </pic:pic>
                    </a:graphicData>
                  </a:graphic>
                </wp:inline>
              </w:drawing>
            </w:r>
          </w:p>
          <w:p w14:paraId="788D4240" w14:textId="64F0DA46" w:rsidR="000333E6" w:rsidRDefault="000333E6" w:rsidP="000333E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4.5: Attempting a Quiz</w:t>
            </w:r>
          </w:p>
        </w:tc>
        <w:tc>
          <w:tcPr>
            <w:tcW w:w="4508" w:type="dxa"/>
          </w:tcPr>
          <w:p w14:paraId="5BF2C7AA" w14:textId="77777777" w:rsidR="000333E6" w:rsidRDefault="000333E6" w:rsidP="000333E6">
            <w:pPr>
              <w:spacing w:line="360" w:lineRule="auto"/>
              <w:jc w:val="center"/>
              <w:rPr>
                <w:rFonts w:ascii="Times New Roman" w:eastAsia="Times New Roman" w:hAnsi="Times New Roman" w:cs="Times New Roman"/>
                <w:b/>
                <w:sz w:val="20"/>
                <w:szCs w:val="20"/>
              </w:rPr>
            </w:pPr>
            <w:r w:rsidRPr="000333E6">
              <w:rPr>
                <w:rFonts w:ascii="Times New Roman" w:eastAsia="Times New Roman" w:hAnsi="Times New Roman" w:cs="Times New Roman"/>
                <w:b/>
                <w:noProof/>
                <w:sz w:val="20"/>
                <w:szCs w:val="20"/>
              </w:rPr>
              <w:drawing>
                <wp:inline distT="0" distB="0" distL="0" distR="0" wp14:anchorId="579122D6" wp14:editId="4EBB3B46">
                  <wp:extent cx="1792044" cy="3900055"/>
                  <wp:effectExtent l="0" t="0" r="0" b="5715"/>
                  <wp:docPr id="166714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48766" name=""/>
                          <pic:cNvPicPr/>
                        </pic:nvPicPr>
                        <pic:blipFill>
                          <a:blip r:embed="rId26"/>
                          <a:stretch>
                            <a:fillRect/>
                          </a:stretch>
                        </pic:blipFill>
                        <pic:spPr>
                          <a:xfrm>
                            <a:off x="0" y="0"/>
                            <a:ext cx="1811484" cy="3942363"/>
                          </a:xfrm>
                          <a:prstGeom prst="rect">
                            <a:avLst/>
                          </a:prstGeom>
                        </pic:spPr>
                      </pic:pic>
                    </a:graphicData>
                  </a:graphic>
                </wp:inline>
              </w:drawing>
            </w:r>
          </w:p>
          <w:p w14:paraId="5E3381B7" w14:textId="374CF8FC" w:rsidR="000333E6" w:rsidRDefault="000333E6" w:rsidP="000333E6">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 4.6: Viewing Result after Submitting </w:t>
            </w:r>
          </w:p>
        </w:tc>
      </w:tr>
    </w:tbl>
    <w:p w14:paraId="7D33D265" w14:textId="77777777" w:rsidR="000333E6" w:rsidRDefault="000333E6">
      <w:pPr>
        <w:spacing w:line="480" w:lineRule="auto"/>
        <w:jc w:val="both"/>
        <w:rPr>
          <w:rFonts w:ascii="Times New Roman" w:eastAsia="Times New Roman" w:hAnsi="Times New Roman" w:cs="Times New Roman"/>
          <w:b/>
          <w:sz w:val="20"/>
          <w:szCs w:val="20"/>
        </w:rPr>
      </w:pPr>
    </w:p>
    <w:p w14:paraId="3DE6A11A" w14:textId="77777777" w:rsidR="00DC47C2" w:rsidRDefault="00DC47C2">
      <w:pPr>
        <w:spacing w:line="480" w:lineRule="auto"/>
        <w:jc w:val="both"/>
        <w:rPr>
          <w:rFonts w:ascii="Times New Roman" w:eastAsia="Times New Roman" w:hAnsi="Times New Roman" w:cs="Times New Roman"/>
          <w:b/>
          <w:sz w:val="20"/>
          <w:szCs w:val="20"/>
        </w:rPr>
      </w:pPr>
    </w:p>
    <w:p w14:paraId="6717551E" w14:textId="77777777" w:rsidR="00DC47C2" w:rsidRDefault="00DC47C2">
      <w:pPr>
        <w:spacing w:line="480" w:lineRule="auto"/>
        <w:jc w:val="both"/>
        <w:rPr>
          <w:rFonts w:ascii="Times New Roman" w:eastAsia="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33E6" w14:paraId="70DA6F02" w14:textId="77777777" w:rsidTr="000467BE">
        <w:tc>
          <w:tcPr>
            <w:tcW w:w="4508" w:type="dxa"/>
          </w:tcPr>
          <w:p w14:paraId="0F1E900B" w14:textId="77777777" w:rsidR="000333E6" w:rsidRDefault="000333E6" w:rsidP="000333E6">
            <w:pPr>
              <w:spacing w:line="480" w:lineRule="auto"/>
              <w:jc w:val="center"/>
              <w:rPr>
                <w:rFonts w:ascii="Times New Roman" w:eastAsia="Times New Roman" w:hAnsi="Times New Roman" w:cs="Times New Roman"/>
                <w:b/>
                <w:sz w:val="20"/>
                <w:szCs w:val="20"/>
              </w:rPr>
            </w:pPr>
            <w:r w:rsidRPr="000333E6">
              <w:rPr>
                <w:rFonts w:ascii="Times New Roman" w:eastAsia="Times New Roman" w:hAnsi="Times New Roman" w:cs="Times New Roman"/>
                <w:b/>
                <w:noProof/>
                <w:sz w:val="20"/>
                <w:szCs w:val="20"/>
              </w:rPr>
              <w:drawing>
                <wp:inline distT="0" distB="0" distL="0" distR="0" wp14:anchorId="07D84135" wp14:editId="3B62F2DE">
                  <wp:extent cx="2062338" cy="4461163"/>
                  <wp:effectExtent l="0" t="0" r="0" b="0"/>
                  <wp:docPr id="13939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0716" name=""/>
                          <pic:cNvPicPr/>
                        </pic:nvPicPr>
                        <pic:blipFill>
                          <a:blip r:embed="rId27"/>
                          <a:stretch>
                            <a:fillRect/>
                          </a:stretch>
                        </pic:blipFill>
                        <pic:spPr>
                          <a:xfrm>
                            <a:off x="0" y="0"/>
                            <a:ext cx="2090402" cy="4521869"/>
                          </a:xfrm>
                          <a:prstGeom prst="rect">
                            <a:avLst/>
                          </a:prstGeom>
                        </pic:spPr>
                      </pic:pic>
                    </a:graphicData>
                  </a:graphic>
                </wp:inline>
              </w:drawing>
            </w:r>
          </w:p>
          <w:p w14:paraId="2CDCD0BA" w14:textId="4E71EDBD" w:rsidR="000333E6" w:rsidRDefault="000333E6" w:rsidP="000333E6">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4.7: Selecting a Quiz through Calendar</w:t>
            </w:r>
          </w:p>
        </w:tc>
        <w:tc>
          <w:tcPr>
            <w:tcW w:w="4508" w:type="dxa"/>
          </w:tcPr>
          <w:p w14:paraId="3CF7E869" w14:textId="77777777" w:rsidR="000333E6" w:rsidRDefault="000333E6" w:rsidP="000333E6">
            <w:pPr>
              <w:spacing w:line="480" w:lineRule="auto"/>
              <w:jc w:val="center"/>
              <w:rPr>
                <w:rFonts w:ascii="Times New Roman" w:eastAsia="Times New Roman" w:hAnsi="Times New Roman" w:cs="Times New Roman"/>
                <w:b/>
                <w:sz w:val="20"/>
                <w:szCs w:val="20"/>
              </w:rPr>
            </w:pPr>
            <w:r w:rsidRPr="000333E6">
              <w:rPr>
                <w:rFonts w:ascii="Times New Roman" w:eastAsia="Times New Roman" w:hAnsi="Times New Roman" w:cs="Times New Roman"/>
                <w:b/>
                <w:noProof/>
                <w:sz w:val="20"/>
                <w:szCs w:val="20"/>
              </w:rPr>
              <w:drawing>
                <wp:inline distT="0" distB="0" distL="0" distR="0" wp14:anchorId="337628E8" wp14:editId="2603099A">
                  <wp:extent cx="2067235" cy="4460875"/>
                  <wp:effectExtent l="0" t="0" r="9525" b="0"/>
                  <wp:docPr id="51744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48716" name=""/>
                          <pic:cNvPicPr/>
                        </pic:nvPicPr>
                        <pic:blipFill>
                          <a:blip r:embed="rId28"/>
                          <a:stretch>
                            <a:fillRect/>
                          </a:stretch>
                        </pic:blipFill>
                        <pic:spPr>
                          <a:xfrm>
                            <a:off x="0" y="0"/>
                            <a:ext cx="2103041" cy="4538141"/>
                          </a:xfrm>
                          <a:prstGeom prst="rect">
                            <a:avLst/>
                          </a:prstGeom>
                        </pic:spPr>
                      </pic:pic>
                    </a:graphicData>
                  </a:graphic>
                </wp:inline>
              </w:drawing>
            </w:r>
          </w:p>
          <w:p w14:paraId="2E403914" w14:textId="6258C4BD" w:rsidR="000333E6" w:rsidRDefault="000333E6" w:rsidP="000333E6">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4.8: Going to profile window to log out</w:t>
            </w:r>
          </w:p>
        </w:tc>
      </w:tr>
    </w:tbl>
    <w:p w14:paraId="5E0DEBDF" w14:textId="77777777" w:rsidR="000333E6" w:rsidRPr="00D740E6" w:rsidRDefault="000333E6">
      <w:pPr>
        <w:spacing w:line="480" w:lineRule="auto"/>
        <w:jc w:val="both"/>
        <w:rPr>
          <w:rFonts w:ascii="Times New Roman" w:eastAsia="Times New Roman" w:hAnsi="Times New Roman" w:cs="Times New Roman"/>
          <w:b/>
          <w:sz w:val="20"/>
          <w:szCs w:val="20"/>
        </w:rPr>
      </w:pPr>
    </w:p>
    <w:p w14:paraId="3149D6A6" w14:textId="77777777" w:rsidR="00835E5F" w:rsidRDefault="00835E5F">
      <w:pPr>
        <w:spacing w:line="480" w:lineRule="auto"/>
        <w:jc w:val="both"/>
        <w:rPr>
          <w:rFonts w:ascii="Times New Roman" w:eastAsia="Times New Roman" w:hAnsi="Times New Roman" w:cs="Times New Roman"/>
          <w:b/>
          <w:sz w:val="28"/>
          <w:szCs w:val="28"/>
        </w:rPr>
      </w:pPr>
    </w:p>
    <w:p w14:paraId="78BC6CAD" w14:textId="77777777" w:rsidR="00835E5F" w:rsidRDefault="00835E5F">
      <w:pPr>
        <w:spacing w:line="480" w:lineRule="auto"/>
        <w:jc w:val="both"/>
        <w:rPr>
          <w:rFonts w:ascii="Times New Roman" w:eastAsia="Times New Roman" w:hAnsi="Times New Roman" w:cs="Times New Roman"/>
          <w:b/>
          <w:sz w:val="28"/>
          <w:szCs w:val="28"/>
        </w:rPr>
      </w:pPr>
    </w:p>
    <w:p w14:paraId="6FA228E6" w14:textId="77777777" w:rsidR="00835E5F" w:rsidRDefault="00835E5F">
      <w:pPr>
        <w:spacing w:line="480" w:lineRule="auto"/>
        <w:jc w:val="both"/>
        <w:rPr>
          <w:rFonts w:ascii="Times New Roman" w:eastAsia="Times New Roman" w:hAnsi="Times New Roman" w:cs="Times New Roman"/>
          <w:b/>
          <w:sz w:val="28"/>
          <w:szCs w:val="28"/>
        </w:rPr>
      </w:pPr>
    </w:p>
    <w:p w14:paraId="3B07E9BB" w14:textId="77777777" w:rsidR="00835E5F" w:rsidRDefault="00835E5F">
      <w:pPr>
        <w:spacing w:line="480" w:lineRule="auto"/>
        <w:jc w:val="both"/>
        <w:rPr>
          <w:rFonts w:ascii="Times New Roman" w:eastAsia="Times New Roman" w:hAnsi="Times New Roman" w:cs="Times New Roman"/>
          <w:b/>
          <w:sz w:val="28"/>
          <w:szCs w:val="28"/>
        </w:rPr>
      </w:pPr>
    </w:p>
    <w:p w14:paraId="399E6D3F" w14:textId="77777777" w:rsidR="00835E5F" w:rsidRDefault="00835E5F">
      <w:pPr>
        <w:spacing w:line="480" w:lineRule="auto"/>
        <w:jc w:val="both"/>
        <w:rPr>
          <w:rFonts w:ascii="Times New Roman" w:eastAsia="Times New Roman" w:hAnsi="Times New Roman" w:cs="Times New Roman"/>
          <w:b/>
          <w:sz w:val="28"/>
          <w:szCs w:val="28"/>
        </w:rPr>
      </w:pPr>
    </w:p>
    <w:p w14:paraId="0DD1DA37" w14:textId="77777777" w:rsidR="00835E5F" w:rsidRDefault="00835E5F">
      <w:pPr>
        <w:spacing w:line="480" w:lineRule="auto"/>
        <w:jc w:val="both"/>
        <w:rPr>
          <w:rFonts w:ascii="Times New Roman" w:eastAsia="Times New Roman" w:hAnsi="Times New Roman" w:cs="Times New Roman"/>
          <w:b/>
          <w:sz w:val="28"/>
          <w:szCs w:val="28"/>
        </w:rPr>
      </w:pPr>
    </w:p>
    <w:p w14:paraId="1B7323FF" w14:textId="77777777" w:rsidR="00DC47C2" w:rsidRDefault="00DC47C2">
      <w:pPr>
        <w:spacing w:line="480" w:lineRule="auto"/>
        <w:jc w:val="both"/>
        <w:rPr>
          <w:rFonts w:ascii="Times New Roman" w:eastAsia="Times New Roman" w:hAnsi="Times New Roman" w:cs="Times New Roman"/>
          <w:b/>
          <w:sz w:val="28"/>
          <w:szCs w:val="28"/>
        </w:rPr>
      </w:pPr>
    </w:p>
    <w:p w14:paraId="09B088C5" w14:textId="0529461B" w:rsidR="00835E5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47BAC48" w14:textId="77777777" w:rsidR="00835E5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C42291C" w14:textId="478E2881" w:rsidR="00835E5F" w:rsidRDefault="00D34FAC" w:rsidP="00D34FA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DB712E" w14:textId="50A60B85" w:rsidR="00D34FAC" w:rsidRPr="00D34FAC" w:rsidRDefault="00D34FAC" w:rsidP="00D34FAC">
      <w:p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5.1</w:t>
      </w:r>
      <w:r>
        <w:rPr>
          <w:rFonts w:ascii="Times New Roman" w:eastAsia="Times New Roman" w:hAnsi="Times New Roman" w:cs="Times New Roman"/>
          <w:b/>
          <w:bCs/>
          <w:sz w:val="28"/>
          <w:szCs w:val="28"/>
        </w:rPr>
        <w:tab/>
        <w:t>Conclusion</w:t>
      </w:r>
    </w:p>
    <w:p w14:paraId="380DB5C0" w14:textId="77777777" w:rsidR="00DC47C2" w:rsidRDefault="00D34FAC" w:rsidP="00D34F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7F236D5" w14:textId="2B38AB3B" w:rsidR="00D34FAC" w:rsidRDefault="00D34FAC" w:rsidP="00DC47C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the above explained methodology and as shown in the results section, </w:t>
      </w:r>
    </w:p>
    <w:p w14:paraId="2D1A4A56" w14:textId="0C4F29F0" w:rsidR="00D34FAC" w:rsidRDefault="00D34FAC" w:rsidP="00D34FAC">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of Designing a QuizUp Application is successful accomplished using Java, Android Studio and Firebase.</w:t>
      </w:r>
    </w:p>
    <w:p w14:paraId="641E8724" w14:textId="77777777" w:rsidR="00D34FAC" w:rsidRDefault="00D34FAC" w:rsidP="00D34FAC">
      <w:pPr>
        <w:spacing w:line="360" w:lineRule="auto"/>
        <w:jc w:val="both"/>
        <w:rPr>
          <w:rFonts w:ascii="Times New Roman" w:eastAsia="Times New Roman" w:hAnsi="Times New Roman" w:cs="Times New Roman"/>
          <w:sz w:val="24"/>
          <w:szCs w:val="24"/>
        </w:rPr>
      </w:pPr>
    </w:p>
    <w:p w14:paraId="06E39450" w14:textId="5F087B69" w:rsidR="00D34FAC" w:rsidRDefault="00D34FAC" w:rsidP="00D34FAC">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5.2</w:t>
      </w:r>
      <w:r>
        <w:rPr>
          <w:rFonts w:ascii="Times New Roman" w:eastAsia="Times New Roman" w:hAnsi="Times New Roman" w:cs="Times New Roman"/>
          <w:b/>
          <w:bCs/>
          <w:sz w:val="28"/>
          <w:szCs w:val="28"/>
        </w:rPr>
        <w:tab/>
        <w:t>Future Work</w:t>
      </w:r>
    </w:p>
    <w:p w14:paraId="0FBBCA78" w14:textId="77777777" w:rsidR="00D34FAC" w:rsidRDefault="00D34FAC" w:rsidP="00D34FAC">
      <w:pPr>
        <w:spacing w:line="360" w:lineRule="auto"/>
        <w:jc w:val="both"/>
        <w:rPr>
          <w:rFonts w:ascii="Times New Roman" w:eastAsia="Times New Roman" w:hAnsi="Times New Roman" w:cs="Times New Roman"/>
          <w:b/>
          <w:bCs/>
          <w:sz w:val="28"/>
          <w:szCs w:val="28"/>
        </w:rPr>
      </w:pPr>
    </w:p>
    <w:p w14:paraId="725BA212" w14:textId="2FE8831F" w:rsidR="00D34FAC" w:rsidRPr="00D34FAC" w:rsidRDefault="00D34FAC" w:rsidP="00D34FAC">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of designing a QuizUp Application can be further improved by adding more features and making it more attractive and interacting with users. Some of the ideas for further improvement of the project are: -</w:t>
      </w:r>
    </w:p>
    <w:p w14:paraId="5B8E6229" w14:textId="1FC04962" w:rsidR="00D34FAC" w:rsidRPr="00D100EF" w:rsidRDefault="00D34FAC" w:rsidP="00D34FAC">
      <w:pPr>
        <w:pStyle w:val="ListParagraph"/>
        <w:numPr>
          <w:ilvl w:val="0"/>
          <w:numId w:val="22"/>
        </w:numPr>
        <w:spacing w:line="360" w:lineRule="auto"/>
        <w:rPr>
          <w:rFonts w:eastAsia="Times New Roman"/>
          <w:b/>
          <w:sz w:val="28"/>
          <w:szCs w:val="28"/>
        </w:rPr>
      </w:pPr>
      <w:r>
        <w:rPr>
          <w:rFonts w:eastAsia="Times New Roman"/>
          <w:bCs w:val="0"/>
        </w:rPr>
        <w:t xml:space="preserve">Adding more features for users to login with such as </w:t>
      </w:r>
      <w:r w:rsidR="00D100EF">
        <w:rPr>
          <w:rFonts w:eastAsia="Times New Roman"/>
          <w:bCs w:val="0"/>
        </w:rPr>
        <w:t>phone number, meta id, Instagram, or twitter id.</w:t>
      </w:r>
    </w:p>
    <w:p w14:paraId="34EDC349" w14:textId="2ECC0560" w:rsidR="00D100EF" w:rsidRPr="00D100EF" w:rsidRDefault="00D100EF" w:rsidP="00D34FAC">
      <w:pPr>
        <w:pStyle w:val="ListParagraph"/>
        <w:numPr>
          <w:ilvl w:val="0"/>
          <w:numId w:val="22"/>
        </w:numPr>
        <w:spacing w:line="360" w:lineRule="auto"/>
        <w:rPr>
          <w:rFonts w:eastAsia="Times New Roman"/>
          <w:b/>
          <w:sz w:val="28"/>
          <w:szCs w:val="28"/>
        </w:rPr>
      </w:pPr>
      <w:r>
        <w:rPr>
          <w:rFonts w:eastAsia="Times New Roman"/>
          <w:bCs w:val="0"/>
        </w:rPr>
        <w:t>By adding a feature that allows users to create their own private and public quizzes. This way users can play with their friends and family members and can also organize quiz competitions.</w:t>
      </w:r>
    </w:p>
    <w:p w14:paraId="5669C468" w14:textId="348638E1" w:rsidR="00D100EF" w:rsidRPr="00D100EF" w:rsidRDefault="00D100EF" w:rsidP="00D34FAC">
      <w:pPr>
        <w:pStyle w:val="ListParagraph"/>
        <w:numPr>
          <w:ilvl w:val="0"/>
          <w:numId w:val="22"/>
        </w:numPr>
        <w:spacing w:line="360" w:lineRule="auto"/>
        <w:rPr>
          <w:rFonts w:eastAsia="Times New Roman"/>
          <w:b/>
          <w:sz w:val="28"/>
          <w:szCs w:val="28"/>
        </w:rPr>
      </w:pPr>
      <w:r>
        <w:rPr>
          <w:rFonts w:eastAsia="Times New Roman"/>
          <w:bCs w:val="0"/>
        </w:rPr>
        <w:t>By adding different user profile options such as view past attempted quizzes and score in those quizzes.</w:t>
      </w:r>
    </w:p>
    <w:p w14:paraId="7D84F004" w14:textId="66B19A3E" w:rsidR="00D100EF" w:rsidRPr="00D100EF" w:rsidRDefault="00D100EF" w:rsidP="00D34FAC">
      <w:pPr>
        <w:pStyle w:val="ListParagraph"/>
        <w:numPr>
          <w:ilvl w:val="0"/>
          <w:numId w:val="22"/>
        </w:numPr>
        <w:spacing w:line="360" w:lineRule="auto"/>
        <w:rPr>
          <w:rFonts w:eastAsia="Times New Roman"/>
          <w:b/>
          <w:sz w:val="28"/>
          <w:szCs w:val="28"/>
        </w:rPr>
      </w:pPr>
      <w:r>
        <w:rPr>
          <w:rFonts w:eastAsia="Times New Roman"/>
          <w:bCs w:val="0"/>
        </w:rPr>
        <w:t>By organizing quizzes according to difficulty levels such as easy, medium and hard and questions asked in a quiz depends on it.</w:t>
      </w:r>
    </w:p>
    <w:p w14:paraId="799D580B" w14:textId="4A3810C2" w:rsidR="00D100EF" w:rsidRPr="00D34FAC" w:rsidRDefault="00D100EF" w:rsidP="00D34FAC">
      <w:pPr>
        <w:pStyle w:val="ListParagraph"/>
        <w:numPr>
          <w:ilvl w:val="0"/>
          <w:numId w:val="22"/>
        </w:numPr>
        <w:spacing w:line="360" w:lineRule="auto"/>
        <w:rPr>
          <w:rFonts w:eastAsia="Times New Roman"/>
          <w:b/>
          <w:sz w:val="28"/>
          <w:szCs w:val="28"/>
        </w:rPr>
      </w:pPr>
      <w:r>
        <w:rPr>
          <w:rFonts w:eastAsia="Times New Roman"/>
          <w:bCs w:val="0"/>
        </w:rPr>
        <w:t>By using a pin or a password to attempt some particular quizzes so that only selected members can participate in a private quiz.</w:t>
      </w:r>
    </w:p>
    <w:p w14:paraId="412FF73B" w14:textId="77777777" w:rsidR="00835E5F" w:rsidRDefault="00835E5F">
      <w:pPr>
        <w:spacing w:line="480" w:lineRule="auto"/>
        <w:jc w:val="center"/>
        <w:rPr>
          <w:rFonts w:ascii="Times New Roman" w:eastAsia="Times New Roman" w:hAnsi="Times New Roman" w:cs="Times New Roman"/>
          <w:b/>
          <w:sz w:val="32"/>
          <w:szCs w:val="32"/>
        </w:rPr>
      </w:pPr>
    </w:p>
    <w:p w14:paraId="682C672D" w14:textId="77777777" w:rsidR="00835E5F" w:rsidRDefault="00835E5F">
      <w:pPr>
        <w:spacing w:line="480" w:lineRule="auto"/>
        <w:jc w:val="center"/>
        <w:rPr>
          <w:rFonts w:ascii="Times New Roman" w:eastAsia="Times New Roman" w:hAnsi="Times New Roman" w:cs="Times New Roman"/>
          <w:b/>
          <w:sz w:val="32"/>
          <w:szCs w:val="32"/>
        </w:rPr>
      </w:pPr>
    </w:p>
    <w:p w14:paraId="124DAC1A" w14:textId="77777777" w:rsidR="00835E5F" w:rsidRDefault="00835E5F" w:rsidP="00990DAA">
      <w:pPr>
        <w:spacing w:line="480" w:lineRule="auto"/>
        <w:rPr>
          <w:rFonts w:ascii="Times New Roman" w:eastAsia="Times New Roman" w:hAnsi="Times New Roman" w:cs="Times New Roman"/>
          <w:b/>
          <w:sz w:val="32"/>
          <w:szCs w:val="32"/>
        </w:rPr>
      </w:pPr>
    </w:p>
    <w:p w14:paraId="48D01046" w14:textId="77777777" w:rsidR="00835E5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10D3B6C" w14:textId="373EA1E1" w:rsidR="00835E5F" w:rsidRPr="00990DA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990DAA">
        <w:rPr>
          <w:rFonts w:ascii="Times New Roman" w:eastAsia="Times New Roman" w:hAnsi="Times New Roman" w:cs="Times New Roman"/>
        </w:rPr>
        <w:t xml:space="preserve">Tata McGraw Hill Education Private Limited, “Java: The Complete Reference, Seventh Edition” by Herbert </w:t>
      </w:r>
      <w:r w:rsidR="007A3E62">
        <w:rPr>
          <w:rFonts w:ascii="Times New Roman" w:eastAsia="Times New Roman" w:hAnsi="Times New Roman" w:cs="Times New Roman"/>
        </w:rPr>
        <w:t>Schildt.</w:t>
      </w:r>
    </w:p>
    <w:p w14:paraId="23AD90F4" w14:textId="3B687B4C" w:rsidR="00835E5F"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[2] </w:t>
      </w:r>
      <w:r w:rsidR="007A3E62">
        <w:rPr>
          <w:rFonts w:ascii="Times New Roman" w:eastAsia="Times New Roman" w:hAnsi="Times New Roman" w:cs="Times New Roman"/>
        </w:rPr>
        <w:t>Android Studio Documentation to learn about android studio and its features</w:t>
      </w:r>
    </w:p>
    <w:p w14:paraId="15C10CC2" w14:textId="1A030E4F" w:rsidR="007A3E62" w:rsidRDefault="007A3E62">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ab/>
      </w:r>
      <w:hyperlink r:id="rId29" w:history="1">
        <w:r w:rsidRPr="007A3E62">
          <w:rPr>
            <w:rStyle w:val="Hyperlink"/>
            <w:rFonts w:ascii="Times New Roman" w:eastAsia="Times New Roman" w:hAnsi="Times New Roman" w:cs="Times New Roman"/>
          </w:rPr>
          <w:t>https://developer.android.com/docs</w:t>
        </w:r>
      </w:hyperlink>
    </w:p>
    <w:p w14:paraId="549E97B6" w14:textId="6AE7F139" w:rsidR="00835E5F"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[3] </w:t>
      </w:r>
      <w:r w:rsidR="007A3E62">
        <w:rPr>
          <w:rFonts w:ascii="Times New Roman" w:eastAsia="Times New Roman" w:hAnsi="Times New Roman" w:cs="Times New Roman"/>
        </w:rPr>
        <w:t>Firebase documentation to understand its features and implement it</w:t>
      </w:r>
    </w:p>
    <w:p w14:paraId="1D3AFD6A" w14:textId="22A363D1" w:rsidR="007A3E62" w:rsidRDefault="007A3E62">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ab/>
      </w:r>
      <w:hyperlink r:id="rId30" w:history="1">
        <w:r w:rsidRPr="007A3E62">
          <w:rPr>
            <w:rStyle w:val="Hyperlink"/>
            <w:rFonts w:ascii="Times New Roman" w:eastAsia="Times New Roman" w:hAnsi="Times New Roman" w:cs="Times New Roman"/>
          </w:rPr>
          <w:t>Firebase Documentation</w:t>
        </w:r>
      </w:hyperlink>
    </w:p>
    <w:p w14:paraId="632F0E5C" w14:textId="7E11A198" w:rsidR="00835E5F" w:rsidRDefault="00000000">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rPr>
        <w:t>[4]</w:t>
      </w:r>
      <w:r>
        <w:rPr>
          <w:rFonts w:ascii="Times New Roman" w:eastAsia="Times New Roman" w:hAnsi="Times New Roman" w:cs="Times New Roman"/>
          <w:b/>
        </w:rPr>
        <w:t xml:space="preserve"> </w:t>
      </w:r>
      <w:r w:rsidR="007A3E62">
        <w:rPr>
          <w:rFonts w:ascii="Times New Roman" w:eastAsia="Times New Roman" w:hAnsi="Times New Roman" w:cs="Times New Roman"/>
          <w:b/>
        </w:rPr>
        <w:t xml:space="preserve"> </w:t>
      </w:r>
      <w:hyperlink r:id="rId31" w:history="1">
        <w:r w:rsidR="007A3E62" w:rsidRPr="007A3E62">
          <w:rPr>
            <w:rStyle w:val="Hyperlink"/>
            <w:rFonts w:ascii="Times New Roman" w:eastAsia="Times New Roman" w:hAnsi="Times New Roman" w:cs="Times New Roman"/>
            <w:bCs/>
          </w:rPr>
          <w:t>https://riunet.upv.es/bitstream/handle/10251/66300/2015%20INTED%20Aandres_B.pdf?sequ</w:t>
        </w:r>
      </w:hyperlink>
    </w:p>
    <w:p w14:paraId="7A38E7B0" w14:textId="7BAC9075" w:rsidR="007A3E62" w:rsidRPr="007A3E62" w:rsidRDefault="007A3E62" w:rsidP="007A3E62">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Cs/>
        </w:rPr>
        <w:tab/>
        <w:t>To learn more about past Quiz applications and their methods.</w:t>
      </w:r>
    </w:p>
    <w:p w14:paraId="1F46D92F" w14:textId="77777777" w:rsidR="00835E5F" w:rsidRDefault="00835E5F">
      <w:pPr>
        <w:spacing w:line="360" w:lineRule="auto"/>
        <w:ind w:left="360" w:hanging="360"/>
        <w:jc w:val="both"/>
        <w:rPr>
          <w:rFonts w:ascii="Times New Roman" w:eastAsia="Times New Roman" w:hAnsi="Times New Roman" w:cs="Times New Roman"/>
        </w:rPr>
      </w:pPr>
    </w:p>
    <w:p w14:paraId="7C0699EA" w14:textId="77777777" w:rsidR="00835E5F" w:rsidRDefault="00835E5F">
      <w:pPr>
        <w:spacing w:line="360" w:lineRule="auto"/>
        <w:ind w:left="360" w:hanging="360"/>
        <w:jc w:val="both"/>
        <w:rPr>
          <w:rFonts w:ascii="Times New Roman" w:eastAsia="Times New Roman" w:hAnsi="Times New Roman" w:cs="Times New Roman"/>
          <w:sz w:val="24"/>
          <w:szCs w:val="24"/>
        </w:rPr>
      </w:pPr>
    </w:p>
    <w:p w14:paraId="244BAEE7" w14:textId="77777777" w:rsidR="00835E5F" w:rsidRDefault="00835E5F">
      <w:pPr>
        <w:spacing w:line="360" w:lineRule="auto"/>
        <w:jc w:val="both"/>
      </w:pPr>
    </w:p>
    <w:p w14:paraId="0681A85E" w14:textId="77777777" w:rsidR="00835E5F" w:rsidRDefault="00835E5F">
      <w:pPr>
        <w:spacing w:line="360" w:lineRule="auto"/>
        <w:ind w:left="446" w:hanging="446"/>
        <w:jc w:val="both"/>
        <w:rPr>
          <w:rFonts w:ascii="Times New Roman" w:eastAsia="Times New Roman" w:hAnsi="Times New Roman" w:cs="Times New Roman"/>
          <w:sz w:val="24"/>
          <w:szCs w:val="24"/>
          <w:highlight w:val="white"/>
        </w:rPr>
      </w:pPr>
    </w:p>
    <w:p w14:paraId="3724C676" w14:textId="77777777" w:rsidR="00835E5F" w:rsidRDefault="00835E5F">
      <w:pPr>
        <w:spacing w:line="480" w:lineRule="auto"/>
        <w:jc w:val="both"/>
        <w:rPr>
          <w:rFonts w:ascii="Times New Roman" w:eastAsia="Times New Roman" w:hAnsi="Times New Roman" w:cs="Times New Roman"/>
          <w:b/>
          <w:sz w:val="28"/>
          <w:szCs w:val="28"/>
        </w:rPr>
      </w:pPr>
    </w:p>
    <w:p w14:paraId="18DE6C12" w14:textId="77777777" w:rsidR="00835E5F" w:rsidRDefault="00835E5F">
      <w:pPr>
        <w:spacing w:line="480" w:lineRule="auto"/>
        <w:jc w:val="both"/>
        <w:rPr>
          <w:rFonts w:ascii="Bookman Old Style" w:eastAsia="Bookman Old Style" w:hAnsi="Bookman Old Style" w:cs="Bookman Old Style"/>
          <w:sz w:val="32"/>
          <w:szCs w:val="32"/>
        </w:rPr>
      </w:pPr>
    </w:p>
    <w:sectPr w:rsidR="00835E5F">
      <w:footerReference w:type="default" r:id="rId3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4895" w14:textId="77777777" w:rsidR="006C6472" w:rsidRDefault="006C6472">
      <w:r>
        <w:separator/>
      </w:r>
    </w:p>
  </w:endnote>
  <w:endnote w:type="continuationSeparator" w:id="0">
    <w:p w14:paraId="476F9FAB" w14:textId="77777777" w:rsidR="006C6472" w:rsidRDefault="006C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CBAA" w14:textId="77777777" w:rsidR="00835E5F" w:rsidRDefault="00835E5F">
    <w:pPr>
      <w:pBdr>
        <w:top w:val="nil"/>
        <w:left w:val="nil"/>
        <w:bottom w:val="nil"/>
        <w:right w:val="nil"/>
        <w:between w:val="nil"/>
      </w:pBdr>
      <w:jc w:val="center"/>
      <w:rPr>
        <w:color w:val="000000"/>
      </w:rPr>
    </w:pPr>
  </w:p>
  <w:p w14:paraId="6C7018BD" w14:textId="77777777" w:rsidR="00835E5F" w:rsidRDefault="00835E5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0709" w14:textId="084D409C" w:rsidR="00835E5F"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9082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171D138" w14:textId="77777777" w:rsidR="00835E5F" w:rsidRDefault="00835E5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FE46" w14:textId="77777777" w:rsidR="006C6472" w:rsidRDefault="006C6472">
      <w:r>
        <w:separator/>
      </w:r>
    </w:p>
  </w:footnote>
  <w:footnote w:type="continuationSeparator" w:id="0">
    <w:p w14:paraId="09EF9010" w14:textId="77777777" w:rsidR="006C6472" w:rsidRDefault="006C6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9C5"/>
    <w:multiLevelType w:val="hybridMultilevel"/>
    <w:tmpl w:val="0D48E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14CAF"/>
    <w:multiLevelType w:val="hybridMultilevel"/>
    <w:tmpl w:val="465EF2C6"/>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16916527"/>
    <w:multiLevelType w:val="hybridMultilevel"/>
    <w:tmpl w:val="C8782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A1B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73BD5"/>
    <w:multiLevelType w:val="multilevel"/>
    <w:tmpl w:val="CFD25D7C"/>
    <w:lvl w:ilvl="0">
      <w:start w:val="1"/>
      <w:numFmt w:val="none"/>
      <w:lvlText w:val="1.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3704979"/>
    <w:multiLevelType w:val="hybridMultilevel"/>
    <w:tmpl w:val="C3064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A838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CFE3561"/>
    <w:multiLevelType w:val="hybridMultilevel"/>
    <w:tmpl w:val="1E260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9034EC"/>
    <w:multiLevelType w:val="multilevel"/>
    <w:tmpl w:val="1D549D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E292854"/>
    <w:multiLevelType w:val="multilevel"/>
    <w:tmpl w:val="A8147EB2"/>
    <w:lvl w:ilvl="0">
      <w:start w:val="1"/>
      <w:numFmt w:val="upperRoman"/>
      <w:lvlText w:val="%1."/>
      <w:lvlJc w:val="righ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333B27A0"/>
    <w:multiLevelType w:val="hybridMultilevel"/>
    <w:tmpl w:val="9EC8D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B785B"/>
    <w:multiLevelType w:val="multilevel"/>
    <w:tmpl w:val="1986B2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2C27F4"/>
    <w:multiLevelType w:val="hybridMultilevel"/>
    <w:tmpl w:val="F45AAC9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 w15:restartNumberingAfterBreak="0">
    <w:nsid w:val="45AA4E22"/>
    <w:multiLevelType w:val="multilevel"/>
    <w:tmpl w:val="F74223CC"/>
    <w:lvl w:ilvl="0">
      <w:start w:val="1"/>
      <w:numFmt w:val="none"/>
      <w:lvlText w:val="1.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6434D0E"/>
    <w:multiLevelType w:val="multilevel"/>
    <w:tmpl w:val="0A74565C"/>
    <w:lvl w:ilvl="0">
      <w:start w:val="1"/>
      <w:numFmt w:val="none"/>
      <w:lvlText w:val="1.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upperLetter"/>
      <w:lvlText w:val="%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5" w15:restartNumberingAfterBreak="0">
    <w:nsid w:val="47C232DA"/>
    <w:multiLevelType w:val="hybridMultilevel"/>
    <w:tmpl w:val="02EA147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6" w15:restartNumberingAfterBreak="0">
    <w:nsid w:val="52FC5082"/>
    <w:multiLevelType w:val="multilevel"/>
    <w:tmpl w:val="A8147EB2"/>
    <w:lvl w:ilvl="0">
      <w:start w:val="1"/>
      <w:numFmt w:val="upperRoman"/>
      <w:lvlText w:val="%1."/>
      <w:lvlJc w:val="righ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7" w15:restartNumberingAfterBreak="0">
    <w:nsid w:val="556A7BB2"/>
    <w:multiLevelType w:val="hybridMultilevel"/>
    <w:tmpl w:val="43C41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F47064"/>
    <w:multiLevelType w:val="hybridMultilevel"/>
    <w:tmpl w:val="EE5A8A06"/>
    <w:lvl w:ilvl="0" w:tplc="B734C5A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CF4939"/>
    <w:multiLevelType w:val="multilevel"/>
    <w:tmpl w:val="CA5E1B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C50FF3"/>
    <w:multiLevelType w:val="multilevel"/>
    <w:tmpl w:val="0A74565C"/>
    <w:lvl w:ilvl="0">
      <w:start w:val="1"/>
      <w:numFmt w:val="none"/>
      <w:lvlText w:val="1.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D115383"/>
    <w:multiLevelType w:val="hybridMultilevel"/>
    <w:tmpl w:val="C66CD410"/>
    <w:lvl w:ilvl="0" w:tplc="40090013">
      <w:start w:val="1"/>
      <w:numFmt w:val="upperRoman"/>
      <w:lvlText w:val="%1."/>
      <w:lvlJc w:val="righ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num w:numId="1" w16cid:durableId="1318074635">
    <w:abstractNumId w:val="16"/>
  </w:num>
  <w:num w:numId="2" w16cid:durableId="1134955286">
    <w:abstractNumId w:val="1"/>
  </w:num>
  <w:num w:numId="3" w16cid:durableId="1049721135">
    <w:abstractNumId w:val="17"/>
  </w:num>
  <w:num w:numId="4" w16cid:durableId="1062362101">
    <w:abstractNumId w:val="2"/>
  </w:num>
  <w:num w:numId="5" w16cid:durableId="360664003">
    <w:abstractNumId w:val="10"/>
  </w:num>
  <w:num w:numId="6" w16cid:durableId="1303582737">
    <w:abstractNumId w:val="0"/>
  </w:num>
  <w:num w:numId="7" w16cid:durableId="242028171">
    <w:abstractNumId w:val="8"/>
  </w:num>
  <w:num w:numId="8" w16cid:durableId="152837363">
    <w:abstractNumId w:val="15"/>
  </w:num>
  <w:num w:numId="9" w16cid:durableId="216432610">
    <w:abstractNumId w:val="12"/>
  </w:num>
  <w:num w:numId="10" w16cid:durableId="532302142">
    <w:abstractNumId w:val="5"/>
  </w:num>
  <w:num w:numId="11" w16cid:durableId="12727131">
    <w:abstractNumId w:val="18"/>
  </w:num>
  <w:num w:numId="12" w16cid:durableId="1317801148">
    <w:abstractNumId w:val="14"/>
  </w:num>
  <w:num w:numId="13" w16cid:durableId="1462915580">
    <w:abstractNumId w:val="20"/>
  </w:num>
  <w:num w:numId="14" w16cid:durableId="1662078342">
    <w:abstractNumId w:val="9"/>
  </w:num>
  <w:num w:numId="15" w16cid:durableId="1036197612">
    <w:abstractNumId w:val="21"/>
  </w:num>
  <w:num w:numId="16" w16cid:durableId="2075926927">
    <w:abstractNumId w:val="6"/>
  </w:num>
  <w:num w:numId="17" w16cid:durableId="1319963443">
    <w:abstractNumId w:val="13"/>
  </w:num>
  <w:num w:numId="18" w16cid:durableId="1484926972">
    <w:abstractNumId w:val="4"/>
  </w:num>
  <w:num w:numId="19" w16cid:durableId="943655736">
    <w:abstractNumId w:val="3"/>
  </w:num>
  <w:num w:numId="20" w16cid:durableId="2092848280">
    <w:abstractNumId w:val="19"/>
  </w:num>
  <w:num w:numId="21" w16cid:durableId="1852837676">
    <w:abstractNumId w:val="11"/>
  </w:num>
  <w:num w:numId="22" w16cid:durableId="1813131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5F"/>
    <w:rsid w:val="00023D77"/>
    <w:rsid w:val="000333E6"/>
    <w:rsid w:val="00033A46"/>
    <w:rsid w:val="000467BE"/>
    <w:rsid w:val="000707A2"/>
    <w:rsid w:val="00183838"/>
    <w:rsid w:val="00215D90"/>
    <w:rsid w:val="00231B66"/>
    <w:rsid w:val="0029029C"/>
    <w:rsid w:val="00301375"/>
    <w:rsid w:val="003B6248"/>
    <w:rsid w:val="003E3549"/>
    <w:rsid w:val="00436AA7"/>
    <w:rsid w:val="0044121A"/>
    <w:rsid w:val="004711F2"/>
    <w:rsid w:val="004B23B4"/>
    <w:rsid w:val="004D30DC"/>
    <w:rsid w:val="004F39AE"/>
    <w:rsid w:val="0057660D"/>
    <w:rsid w:val="0064025A"/>
    <w:rsid w:val="006441F9"/>
    <w:rsid w:val="0068690D"/>
    <w:rsid w:val="00696AE7"/>
    <w:rsid w:val="006C0AC6"/>
    <w:rsid w:val="006C6472"/>
    <w:rsid w:val="006D1520"/>
    <w:rsid w:val="00760202"/>
    <w:rsid w:val="00782156"/>
    <w:rsid w:val="00785AF3"/>
    <w:rsid w:val="00792DC5"/>
    <w:rsid w:val="00797CF2"/>
    <w:rsid w:val="007A3E20"/>
    <w:rsid w:val="007A3E62"/>
    <w:rsid w:val="008114F6"/>
    <w:rsid w:val="00835E5F"/>
    <w:rsid w:val="00843552"/>
    <w:rsid w:val="008D70E7"/>
    <w:rsid w:val="008E6597"/>
    <w:rsid w:val="00901A78"/>
    <w:rsid w:val="00967069"/>
    <w:rsid w:val="00990DAA"/>
    <w:rsid w:val="00996E3F"/>
    <w:rsid w:val="009C4D35"/>
    <w:rsid w:val="00A60F7F"/>
    <w:rsid w:val="00AF3EC0"/>
    <w:rsid w:val="00B541E7"/>
    <w:rsid w:val="00B6358F"/>
    <w:rsid w:val="00B72910"/>
    <w:rsid w:val="00B733A5"/>
    <w:rsid w:val="00BA77F5"/>
    <w:rsid w:val="00C17D25"/>
    <w:rsid w:val="00C31EB6"/>
    <w:rsid w:val="00C40EE7"/>
    <w:rsid w:val="00CA6FC3"/>
    <w:rsid w:val="00D100EF"/>
    <w:rsid w:val="00D34FAC"/>
    <w:rsid w:val="00D740E6"/>
    <w:rsid w:val="00DC47C2"/>
    <w:rsid w:val="00E74074"/>
    <w:rsid w:val="00E76973"/>
    <w:rsid w:val="00E9082C"/>
    <w:rsid w:val="00EA4223"/>
    <w:rsid w:val="00EA5B32"/>
    <w:rsid w:val="00F349AD"/>
    <w:rsid w:val="00F92FB5"/>
    <w:rsid w:val="00FA6EF7"/>
    <w:rsid w:val="00FB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5572"/>
  <w15:docId w15:val="{5407B785-37BD-40A1-A9B1-D5E5D3B9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797CF2"/>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7A3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21571">
      <w:bodyDiv w:val="1"/>
      <w:marLeft w:val="0"/>
      <w:marRight w:val="0"/>
      <w:marTop w:val="0"/>
      <w:marBottom w:val="0"/>
      <w:divBdr>
        <w:top w:val="none" w:sz="0" w:space="0" w:color="auto"/>
        <w:left w:val="none" w:sz="0" w:space="0" w:color="auto"/>
        <w:bottom w:val="none" w:sz="0" w:space="0" w:color="auto"/>
        <w:right w:val="none" w:sz="0" w:space="0" w:color="auto"/>
      </w:divBdr>
    </w:div>
    <w:div w:id="1335914284">
      <w:bodyDiv w:val="1"/>
      <w:marLeft w:val="0"/>
      <w:marRight w:val="0"/>
      <w:marTop w:val="0"/>
      <w:marBottom w:val="0"/>
      <w:divBdr>
        <w:top w:val="none" w:sz="0" w:space="0" w:color="auto"/>
        <w:left w:val="none" w:sz="0" w:space="0" w:color="auto"/>
        <w:bottom w:val="none" w:sz="0" w:space="0" w:color="auto"/>
        <w:right w:val="none" w:sz="0" w:space="0" w:color="auto"/>
      </w:divBdr>
      <w:divsChild>
        <w:div w:id="407264965">
          <w:marLeft w:val="0"/>
          <w:marRight w:val="0"/>
          <w:marTop w:val="0"/>
          <w:marBottom w:val="0"/>
          <w:divBdr>
            <w:top w:val="none" w:sz="0" w:space="0" w:color="auto"/>
            <w:left w:val="none" w:sz="0" w:space="0" w:color="auto"/>
            <w:bottom w:val="none" w:sz="0" w:space="0" w:color="auto"/>
            <w:right w:val="none" w:sz="0" w:space="0" w:color="auto"/>
          </w:divBdr>
          <w:divsChild>
            <w:div w:id="391974556">
              <w:marLeft w:val="0"/>
              <w:marRight w:val="0"/>
              <w:marTop w:val="0"/>
              <w:marBottom w:val="0"/>
              <w:divBdr>
                <w:top w:val="none" w:sz="0" w:space="0" w:color="auto"/>
                <w:left w:val="none" w:sz="0" w:space="0" w:color="auto"/>
                <w:bottom w:val="none" w:sz="0" w:space="0" w:color="auto"/>
                <w:right w:val="none" w:sz="0" w:space="0" w:color="auto"/>
              </w:divBdr>
            </w:div>
            <w:div w:id="2098552206">
              <w:marLeft w:val="0"/>
              <w:marRight w:val="0"/>
              <w:marTop w:val="0"/>
              <w:marBottom w:val="0"/>
              <w:divBdr>
                <w:top w:val="none" w:sz="0" w:space="0" w:color="auto"/>
                <w:left w:val="none" w:sz="0" w:space="0" w:color="auto"/>
                <w:bottom w:val="none" w:sz="0" w:space="0" w:color="auto"/>
                <w:right w:val="none" w:sz="0" w:space="0" w:color="auto"/>
              </w:divBdr>
            </w:div>
            <w:div w:id="611866972">
              <w:marLeft w:val="0"/>
              <w:marRight w:val="0"/>
              <w:marTop w:val="0"/>
              <w:marBottom w:val="0"/>
              <w:divBdr>
                <w:top w:val="none" w:sz="0" w:space="0" w:color="auto"/>
                <w:left w:val="none" w:sz="0" w:space="0" w:color="auto"/>
                <w:bottom w:val="none" w:sz="0" w:space="0" w:color="auto"/>
                <w:right w:val="none" w:sz="0" w:space="0" w:color="auto"/>
              </w:divBdr>
            </w:div>
            <w:div w:id="779254730">
              <w:marLeft w:val="0"/>
              <w:marRight w:val="0"/>
              <w:marTop w:val="0"/>
              <w:marBottom w:val="0"/>
              <w:divBdr>
                <w:top w:val="none" w:sz="0" w:space="0" w:color="auto"/>
                <w:left w:val="none" w:sz="0" w:space="0" w:color="auto"/>
                <w:bottom w:val="none" w:sz="0" w:space="0" w:color="auto"/>
                <w:right w:val="none" w:sz="0" w:space="0" w:color="auto"/>
              </w:divBdr>
            </w:div>
            <w:div w:id="830490208">
              <w:marLeft w:val="0"/>
              <w:marRight w:val="0"/>
              <w:marTop w:val="0"/>
              <w:marBottom w:val="0"/>
              <w:divBdr>
                <w:top w:val="none" w:sz="0" w:space="0" w:color="auto"/>
                <w:left w:val="none" w:sz="0" w:space="0" w:color="auto"/>
                <w:bottom w:val="none" w:sz="0" w:space="0" w:color="auto"/>
                <w:right w:val="none" w:sz="0" w:space="0" w:color="auto"/>
              </w:divBdr>
            </w:div>
            <w:div w:id="1525168225">
              <w:marLeft w:val="0"/>
              <w:marRight w:val="0"/>
              <w:marTop w:val="0"/>
              <w:marBottom w:val="0"/>
              <w:divBdr>
                <w:top w:val="none" w:sz="0" w:space="0" w:color="auto"/>
                <w:left w:val="none" w:sz="0" w:space="0" w:color="auto"/>
                <w:bottom w:val="none" w:sz="0" w:space="0" w:color="auto"/>
                <w:right w:val="none" w:sz="0" w:space="0" w:color="auto"/>
              </w:divBdr>
            </w:div>
            <w:div w:id="1855260894">
              <w:marLeft w:val="0"/>
              <w:marRight w:val="0"/>
              <w:marTop w:val="0"/>
              <w:marBottom w:val="0"/>
              <w:divBdr>
                <w:top w:val="none" w:sz="0" w:space="0" w:color="auto"/>
                <w:left w:val="none" w:sz="0" w:space="0" w:color="auto"/>
                <w:bottom w:val="none" w:sz="0" w:space="0" w:color="auto"/>
                <w:right w:val="none" w:sz="0" w:space="0" w:color="auto"/>
              </w:divBdr>
            </w:div>
            <w:div w:id="1138448986">
              <w:marLeft w:val="0"/>
              <w:marRight w:val="0"/>
              <w:marTop w:val="0"/>
              <w:marBottom w:val="0"/>
              <w:divBdr>
                <w:top w:val="none" w:sz="0" w:space="0" w:color="auto"/>
                <w:left w:val="none" w:sz="0" w:space="0" w:color="auto"/>
                <w:bottom w:val="none" w:sz="0" w:space="0" w:color="auto"/>
                <w:right w:val="none" w:sz="0" w:space="0" w:color="auto"/>
              </w:divBdr>
            </w:div>
            <w:div w:id="1217283575">
              <w:marLeft w:val="0"/>
              <w:marRight w:val="0"/>
              <w:marTop w:val="0"/>
              <w:marBottom w:val="0"/>
              <w:divBdr>
                <w:top w:val="none" w:sz="0" w:space="0" w:color="auto"/>
                <w:left w:val="none" w:sz="0" w:space="0" w:color="auto"/>
                <w:bottom w:val="none" w:sz="0" w:space="0" w:color="auto"/>
                <w:right w:val="none" w:sz="0" w:space="0" w:color="auto"/>
              </w:divBdr>
            </w:div>
            <w:div w:id="880216182">
              <w:marLeft w:val="0"/>
              <w:marRight w:val="0"/>
              <w:marTop w:val="0"/>
              <w:marBottom w:val="0"/>
              <w:divBdr>
                <w:top w:val="none" w:sz="0" w:space="0" w:color="auto"/>
                <w:left w:val="none" w:sz="0" w:space="0" w:color="auto"/>
                <w:bottom w:val="none" w:sz="0" w:space="0" w:color="auto"/>
                <w:right w:val="none" w:sz="0" w:space="0" w:color="auto"/>
              </w:divBdr>
            </w:div>
            <w:div w:id="384960355">
              <w:marLeft w:val="0"/>
              <w:marRight w:val="0"/>
              <w:marTop w:val="0"/>
              <w:marBottom w:val="0"/>
              <w:divBdr>
                <w:top w:val="none" w:sz="0" w:space="0" w:color="auto"/>
                <w:left w:val="none" w:sz="0" w:space="0" w:color="auto"/>
                <w:bottom w:val="none" w:sz="0" w:space="0" w:color="auto"/>
                <w:right w:val="none" w:sz="0" w:space="0" w:color="auto"/>
              </w:divBdr>
            </w:div>
            <w:div w:id="2049642259">
              <w:marLeft w:val="0"/>
              <w:marRight w:val="0"/>
              <w:marTop w:val="0"/>
              <w:marBottom w:val="0"/>
              <w:divBdr>
                <w:top w:val="none" w:sz="0" w:space="0" w:color="auto"/>
                <w:left w:val="none" w:sz="0" w:space="0" w:color="auto"/>
                <w:bottom w:val="none" w:sz="0" w:space="0" w:color="auto"/>
                <w:right w:val="none" w:sz="0" w:space="0" w:color="auto"/>
              </w:divBdr>
            </w:div>
            <w:div w:id="1618416217">
              <w:marLeft w:val="0"/>
              <w:marRight w:val="0"/>
              <w:marTop w:val="0"/>
              <w:marBottom w:val="0"/>
              <w:divBdr>
                <w:top w:val="none" w:sz="0" w:space="0" w:color="auto"/>
                <w:left w:val="none" w:sz="0" w:space="0" w:color="auto"/>
                <w:bottom w:val="none" w:sz="0" w:space="0" w:color="auto"/>
                <w:right w:val="none" w:sz="0" w:space="0" w:color="auto"/>
              </w:divBdr>
            </w:div>
            <w:div w:id="2081950325">
              <w:marLeft w:val="0"/>
              <w:marRight w:val="0"/>
              <w:marTop w:val="0"/>
              <w:marBottom w:val="0"/>
              <w:divBdr>
                <w:top w:val="none" w:sz="0" w:space="0" w:color="auto"/>
                <w:left w:val="none" w:sz="0" w:space="0" w:color="auto"/>
                <w:bottom w:val="none" w:sz="0" w:space="0" w:color="auto"/>
                <w:right w:val="none" w:sz="0" w:space="0" w:color="auto"/>
              </w:divBdr>
            </w:div>
            <w:div w:id="762453571">
              <w:marLeft w:val="0"/>
              <w:marRight w:val="0"/>
              <w:marTop w:val="0"/>
              <w:marBottom w:val="0"/>
              <w:divBdr>
                <w:top w:val="none" w:sz="0" w:space="0" w:color="auto"/>
                <w:left w:val="none" w:sz="0" w:space="0" w:color="auto"/>
                <w:bottom w:val="none" w:sz="0" w:space="0" w:color="auto"/>
                <w:right w:val="none" w:sz="0" w:space="0" w:color="auto"/>
              </w:divBdr>
            </w:div>
            <w:div w:id="2029796917">
              <w:marLeft w:val="0"/>
              <w:marRight w:val="0"/>
              <w:marTop w:val="0"/>
              <w:marBottom w:val="0"/>
              <w:divBdr>
                <w:top w:val="none" w:sz="0" w:space="0" w:color="auto"/>
                <w:left w:val="none" w:sz="0" w:space="0" w:color="auto"/>
                <w:bottom w:val="none" w:sz="0" w:space="0" w:color="auto"/>
                <w:right w:val="none" w:sz="0" w:space="0" w:color="auto"/>
              </w:divBdr>
            </w:div>
            <w:div w:id="327027132">
              <w:marLeft w:val="0"/>
              <w:marRight w:val="0"/>
              <w:marTop w:val="0"/>
              <w:marBottom w:val="0"/>
              <w:divBdr>
                <w:top w:val="none" w:sz="0" w:space="0" w:color="auto"/>
                <w:left w:val="none" w:sz="0" w:space="0" w:color="auto"/>
                <w:bottom w:val="none" w:sz="0" w:space="0" w:color="auto"/>
                <w:right w:val="none" w:sz="0" w:space="0" w:color="auto"/>
              </w:divBdr>
            </w:div>
            <w:div w:id="17123744">
              <w:marLeft w:val="0"/>
              <w:marRight w:val="0"/>
              <w:marTop w:val="0"/>
              <w:marBottom w:val="0"/>
              <w:divBdr>
                <w:top w:val="none" w:sz="0" w:space="0" w:color="auto"/>
                <w:left w:val="none" w:sz="0" w:space="0" w:color="auto"/>
                <w:bottom w:val="none" w:sz="0" w:space="0" w:color="auto"/>
                <w:right w:val="none" w:sz="0" w:space="0" w:color="auto"/>
              </w:divBdr>
            </w:div>
            <w:div w:id="728892088">
              <w:marLeft w:val="0"/>
              <w:marRight w:val="0"/>
              <w:marTop w:val="0"/>
              <w:marBottom w:val="0"/>
              <w:divBdr>
                <w:top w:val="none" w:sz="0" w:space="0" w:color="auto"/>
                <w:left w:val="none" w:sz="0" w:space="0" w:color="auto"/>
                <w:bottom w:val="none" w:sz="0" w:space="0" w:color="auto"/>
                <w:right w:val="none" w:sz="0" w:space="0" w:color="auto"/>
              </w:divBdr>
            </w:div>
            <w:div w:id="1566985168">
              <w:marLeft w:val="0"/>
              <w:marRight w:val="0"/>
              <w:marTop w:val="0"/>
              <w:marBottom w:val="0"/>
              <w:divBdr>
                <w:top w:val="none" w:sz="0" w:space="0" w:color="auto"/>
                <w:left w:val="none" w:sz="0" w:space="0" w:color="auto"/>
                <w:bottom w:val="none" w:sz="0" w:space="0" w:color="auto"/>
                <w:right w:val="none" w:sz="0" w:space="0" w:color="auto"/>
              </w:divBdr>
            </w:div>
            <w:div w:id="162208726">
              <w:marLeft w:val="0"/>
              <w:marRight w:val="0"/>
              <w:marTop w:val="0"/>
              <w:marBottom w:val="0"/>
              <w:divBdr>
                <w:top w:val="none" w:sz="0" w:space="0" w:color="auto"/>
                <w:left w:val="none" w:sz="0" w:space="0" w:color="auto"/>
                <w:bottom w:val="none" w:sz="0" w:space="0" w:color="auto"/>
                <w:right w:val="none" w:sz="0" w:space="0" w:color="auto"/>
              </w:divBdr>
            </w:div>
            <w:div w:id="1616791986">
              <w:marLeft w:val="0"/>
              <w:marRight w:val="0"/>
              <w:marTop w:val="0"/>
              <w:marBottom w:val="0"/>
              <w:divBdr>
                <w:top w:val="none" w:sz="0" w:space="0" w:color="auto"/>
                <w:left w:val="none" w:sz="0" w:space="0" w:color="auto"/>
                <w:bottom w:val="none" w:sz="0" w:space="0" w:color="auto"/>
                <w:right w:val="none" w:sz="0" w:space="0" w:color="auto"/>
              </w:divBdr>
            </w:div>
            <w:div w:id="1630746102">
              <w:marLeft w:val="0"/>
              <w:marRight w:val="0"/>
              <w:marTop w:val="0"/>
              <w:marBottom w:val="0"/>
              <w:divBdr>
                <w:top w:val="none" w:sz="0" w:space="0" w:color="auto"/>
                <w:left w:val="none" w:sz="0" w:space="0" w:color="auto"/>
                <w:bottom w:val="none" w:sz="0" w:space="0" w:color="auto"/>
                <w:right w:val="none" w:sz="0" w:space="0" w:color="auto"/>
              </w:divBdr>
            </w:div>
            <w:div w:id="906526685">
              <w:marLeft w:val="0"/>
              <w:marRight w:val="0"/>
              <w:marTop w:val="0"/>
              <w:marBottom w:val="0"/>
              <w:divBdr>
                <w:top w:val="none" w:sz="0" w:space="0" w:color="auto"/>
                <w:left w:val="none" w:sz="0" w:space="0" w:color="auto"/>
                <w:bottom w:val="none" w:sz="0" w:space="0" w:color="auto"/>
                <w:right w:val="none" w:sz="0" w:space="0" w:color="auto"/>
              </w:divBdr>
            </w:div>
            <w:div w:id="2131588108">
              <w:marLeft w:val="0"/>
              <w:marRight w:val="0"/>
              <w:marTop w:val="0"/>
              <w:marBottom w:val="0"/>
              <w:divBdr>
                <w:top w:val="none" w:sz="0" w:space="0" w:color="auto"/>
                <w:left w:val="none" w:sz="0" w:space="0" w:color="auto"/>
                <w:bottom w:val="none" w:sz="0" w:space="0" w:color="auto"/>
                <w:right w:val="none" w:sz="0" w:space="0" w:color="auto"/>
              </w:divBdr>
            </w:div>
            <w:div w:id="298338747">
              <w:marLeft w:val="0"/>
              <w:marRight w:val="0"/>
              <w:marTop w:val="0"/>
              <w:marBottom w:val="0"/>
              <w:divBdr>
                <w:top w:val="none" w:sz="0" w:space="0" w:color="auto"/>
                <w:left w:val="none" w:sz="0" w:space="0" w:color="auto"/>
                <w:bottom w:val="none" w:sz="0" w:space="0" w:color="auto"/>
                <w:right w:val="none" w:sz="0" w:space="0" w:color="auto"/>
              </w:divBdr>
            </w:div>
            <w:div w:id="385564516">
              <w:marLeft w:val="0"/>
              <w:marRight w:val="0"/>
              <w:marTop w:val="0"/>
              <w:marBottom w:val="0"/>
              <w:divBdr>
                <w:top w:val="none" w:sz="0" w:space="0" w:color="auto"/>
                <w:left w:val="none" w:sz="0" w:space="0" w:color="auto"/>
                <w:bottom w:val="none" w:sz="0" w:space="0" w:color="auto"/>
                <w:right w:val="none" w:sz="0" w:space="0" w:color="auto"/>
              </w:divBdr>
            </w:div>
            <w:div w:id="146291626">
              <w:marLeft w:val="0"/>
              <w:marRight w:val="0"/>
              <w:marTop w:val="0"/>
              <w:marBottom w:val="0"/>
              <w:divBdr>
                <w:top w:val="none" w:sz="0" w:space="0" w:color="auto"/>
                <w:left w:val="none" w:sz="0" w:space="0" w:color="auto"/>
                <w:bottom w:val="none" w:sz="0" w:space="0" w:color="auto"/>
                <w:right w:val="none" w:sz="0" w:space="0" w:color="auto"/>
              </w:divBdr>
            </w:div>
            <w:div w:id="166747767">
              <w:marLeft w:val="0"/>
              <w:marRight w:val="0"/>
              <w:marTop w:val="0"/>
              <w:marBottom w:val="0"/>
              <w:divBdr>
                <w:top w:val="none" w:sz="0" w:space="0" w:color="auto"/>
                <w:left w:val="none" w:sz="0" w:space="0" w:color="auto"/>
                <w:bottom w:val="none" w:sz="0" w:space="0" w:color="auto"/>
                <w:right w:val="none" w:sz="0" w:space="0" w:color="auto"/>
              </w:divBdr>
            </w:div>
            <w:div w:id="583615089">
              <w:marLeft w:val="0"/>
              <w:marRight w:val="0"/>
              <w:marTop w:val="0"/>
              <w:marBottom w:val="0"/>
              <w:divBdr>
                <w:top w:val="none" w:sz="0" w:space="0" w:color="auto"/>
                <w:left w:val="none" w:sz="0" w:space="0" w:color="auto"/>
                <w:bottom w:val="none" w:sz="0" w:space="0" w:color="auto"/>
                <w:right w:val="none" w:sz="0" w:space="0" w:color="auto"/>
              </w:divBdr>
            </w:div>
            <w:div w:id="384524973">
              <w:marLeft w:val="0"/>
              <w:marRight w:val="0"/>
              <w:marTop w:val="0"/>
              <w:marBottom w:val="0"/>
              <w:divBdr>
                <w:top w:val="none" w:sz="0" w:space="0" w:color="auto"/>
                <w:left w:val="none" w:sz="0" w:space="0" w:color="auto"/>
                <w:bottom w:val="none" w:sz="0" w:space="0" w:color="auto"/>
                <w:right w:val="none" w:sz="0" w:space="0" w:color="auto"/>
              </w:divBdr>
            </w:div>
            <w:div w:id="759915051">
              <w:marLeft w:val="0"/>
              <w:marRight w:val="0"/>
              <w:marTop w:val="0"/>
              <w:marBottom w:val="0"/>
              <w:divBdr>
                <w:top w:val="none" w:sz="0" w:space="0" w:color="auto"/>
                <w:left w:val="none" w:sz="0" w:space="0" w:color="auto"/>
                <w:bottom w:val="none" w:sz="0" w:space="0" w:color="auto"/>
                <w:right w:val="none" w:sz="0" w:space="0" w:color="auto"/>
              </w:divBdr>
            </w:div>
            <w:div w:id="687876481">
              <w:marLeft w:val="0"/>
              <w:marRight w:val="0"/>
              <w:marTop w:val="0"/>
              <w:marBottom w:val="0"/>
              <w:divBdr>
                <w:top w:val="none" w:sz="0" w:space="0" w:color="auto"/>
                <w:left w:val="none" w:sz="0" w:space="0" w:color="auto"/>
                <w:bottom w:val="none" w:sz="0" w:space="0" w:color="auto"/>
                <w:right w:val="none" w:sz="0" w:space="0" w:color="auto"/>
              </w:divBdr>
            </w:div>
            <w:div w:id="1540166665">
              <w:marLeft w:val="0"/>
              <w:marRight w:val="0"/>
              <w:marTop w:val="0"/>
              <w:marBottom w:val="0"/>
              <w:divBdr>
                <w:top w:val="none" w:sz="0" w:space="0" w:color="auto"/>
                <w:left w:val="none" w:sz="0" w:space="0" w:color="auto"/>
                <w:bottom w:val="none" w:sz="0" w:space="0" w:color="auto"/>
                <w:right w:val="none" w:sz="0" w:space="0" w:color="auto"/>
              </w:divBdr>
            </w:div>
            <w:div w:id="514077301">
              <w:marLeft w:val="0"/>
              <w:marRight w:val="0"/>
              <w:marTop w:val="0"/>
              <w:marBottom w:val="0"/>
              <w:divBdr>
                <w:top w:val="none" w:sz="0" w:space="0" w:color="auto"/>
                <w:left w:val="none" w:sz="0" w:space="0" w:color="auto"/>
                <w:bottom w:val="none" w:sz="0" w:space="0" w:color="auto"/>
                <w:right w:val="none" w:sz="0" w:space="0" w:color="auto"/>
              </w:divBdr>
            </w:div>
            <w:div w:id="1036664335">
              <w:marLeft w:val="0"/>
              <w:marRight w:val="0"/>
              <w:marTop w:val="0"/>
              <w:marBottom w:val="0"/>
              <w:divBdr>
                <w:top w:val="none" w:sz="0" w:space="0" w:color="auto"/>
                <w:left w:val="none" w:sz="0" w:space="0" w:color="auto"/>
                <w:bottom w:val="none" w:sz="0" w:space="0" w:color="auto"/>
                <w:right w:val="none" w:sz="0" w:space="0" w:color="auto"/>
              </w:divBdr>
            </w:div>
            <w:div w:id="1449929986">
              <w:marLeft w:val="0"/>
              <w:marRight w:val="0"/>
              <w:marTop w:val="0"/>
              <w:marBottom w:val="0"/>
              <w:divBdr>
                <w:top w:val="none" w:sz="0" w:space="0" w:color="auto"/>
                <w:left w:val="none" w:sz="0" w:space="0" w:color="auto"/>
                <w:bottom w:val="none" w:sz="0" w:space="0" w:color="auto"/>
                <w:right w:val="none" w:sz="0" w:space="0" w:color="auto"/>
              </w:divBdr>
            </w:div>
            <w:div w:id="1185561846">
              <w:marLeft w:val="0"/>
              <w:marRight w:val="0"/>
              <w:marTop w:val="0"/>
              <w:marBottom w:val="0"/>
              <w:divBdr>
                <w:top w:val="none" w:sz="0" w:space="0" w:color="auto"/>
                <w:left w:val="none" w:sz="0" w:space="0" w:color="auto"/>
                <w:bottom w:val="none" w:sz="0" w:space="0" w:color="auto"/>
                <w:right w:val="none" w:sz="0" w:space="0" w:color="auto"/>
              </w:divBdr>
            </w:div>
            <w:div w:id="1016928050">
              <w:marLeft w:val="0"/>
              <w:marRight w:val="0"/>
              <w:marTop w:val="0"/>
              <w:marBottom w:val="0"/>
              <w:divBdr>
                <w:top w:val="none" w:sz="0" w:space="0" w:color="auto"/>
                <w:left w:val="none" w:sz="0" w:space="0" w:color="auto"/>
                <w:bottom w:val="none" w:sz="0" w:space="0" w:color="auto"/>
                <w:right w:val="none" w:sz="0" w:space="0" w:color="auto"/>
              </w:divBdr>
            </w:div>
            <w:div w:id="1902710513">
              <w:marLeft w:val="0"/>
              <w:marRight w:val="0"/>
              <w:marTop w:val="0"/>
              <w:marBottom w:val="0"/>
              <w:divBdr>
                <w:top w:val="none" w:sz="0" w:space="0" w:color="auto"/>
                <w:left w:val="none" w:sz="0" w:space="0" w:color="auto"/>
                <w:bottom w:val="none" w:sz="0" w:space="0" w:color="auto"/>
                <w:right w:val="none" w:sz="0" w:space="0" w:color="auto"/>
              </w:divBdr>
            </w:div>
            <w:div w:id="887106413">
              <w:marLeft w:val="0"/>
              <w:marRight w:val="0"/>
              <w:marTop w:val="0"/>
              <w:marBottom w:val="0"/>
              <w:divBdr>
                <w:top w:val="none" w:sz="0" w:space="0" w:color="auto"/>
                <w:left w:val="none" w:sz="0" w:space="0" w:color="auto"/>
                <w:bottom w:val="none" w:sz="0" w:space="0" w:color="auto"/>
                <w:right w:val="none" w:sz="0" w:space="0" w:color="auto"/>
              </w:divBdr>
            </w:div>
            <w:div w:id="135953303">
              <w:marLeft w:val="0"/>
              <w:marRight w:val="0"/>
              <w:marTop w:val="0"/>
              <w:marBottom w:val="0"/>
              <w:divBdr>
                <w:top w:val="none" w:sz="0" w:space="0" w:color="auto"/>
                <w:left w:val="none" w:sz="0" w:space="0" w:color="auto"/>
                <w:bottom w:val="none" w:sz="0" w:space="0" w:color="auto"/>
                <w:right w:val="none" w:sz="0" w:space="0" w:color="auto"/>
              </w:divBdr>
            </w:div>
            <w:div w:id="1875146651">
              <w:marLeft w:val="0"/>
              <w:marRight w:val="0"/>
              <w:marTop w:val="0"/>
              <w:marBottom w:val="0"/>
              <w:divBdr>
                <w:top w:val="none" w:sz="0" w:space="0" w:color="auto"/>
                <w:left w:val="none" w:sz="0" w:space="0" w:color="auto"/>
                <w:bottom w:val="none" w:sz="0" w:space="0" w:color="auto"/>
                <w:right w:val="none" w:sz="0" w:space="0" w:color="auto"/>
              </w:divBdr>
            </w:div>
            <w:div w:id="319232066">
              <w:marLeft w:val="0"/>
              <w:marRight w:val="0"/>
              <w:marTop w:val="0"/>
              <w:marBottom w:val="0"/>
              <w:divBdr>
                <w:top w:val="none" w:sz="0" w:space="0" w:color="auto"/>
                <w:left w:val="none" w:sz="0" w:space="0" w:color="auto"/>
                <w:bottom w:val="none" w:sz="0" w:space="0" w:color="auto"/>
                <w:right w:val="none" w:sz="0" w:space="0" w:color="auto"/>
              </w:divBdr>
            </w:div>
            <w:div w:id="8096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rive.google.com/drive/folders/1LhQ-Nwz4E10Ub-M_HlEDJeiGZ8VUD6CW?usp=drive_link" TargetMode="External"/><Relationship Id="rId29" Type="http://schemas.openxmlformats.org/officeDocument/2006/relationships/hyperlink" Target="https://developer.android.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riunet.upv.es/bitstream/handle/10251/66300/2015%20INTED%20Aandres_B.pdf?seq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irebase.google.com/docs?gad=1&amp;gclid=CjwKCAjwtuOlBhBREiwA7agf1iuJETcrX9e9axUU5Sf7dZ5REfshZbfA2zAwR5dq1_xvry6PANfrJxoCaj4QAvD_BwE&amp;gclsrc=aw.d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Shivang Mahendra</cp:lastModifiedBy>
  <cp:revision>31</cp:revision>
  <dcterms:created xsi:type="dcterms:W3CDTF">2022-09-19T06:18:00Z</dcterms:created>
  <dcterms:modified xsi:type="dcterms:W3CDTF">2023-07-20T15:27:00Z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